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5E978" w14:textId="7BDB217A" w:rsidR="002E3DFA" w:rsidRPr="002E3DFA" w:rsidRDefault="002E3DFA" w:rsidP="00FF4540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Приложение №2 к договору №</w:t>
      </w:r>
      <w:r>
        <w:rPr>
          <w:b/>
          <w:bCs/>
          <w:sz w:val="24"/>
          <w:szCs w:val="24"/>
        </w:rPr>
        <w:t>2512</w:t>
      </w:r>
      <w:r w:rsidRPr="00CD0BE9">
        <w:rPr>
          <w:b/>
          <w:bCs/>
          <w:sz w:val="24"/>
          <w:szCs w:val="24"/>
        </w:rPr>
        <w:t>17</w:t>
      </w:r>
      <w:r>
        <w:rPr>
          <w:b/>
          <w:bCs/>
          <w:sz w:val="24"/>
          <w:szCs w:val="24"/>
        </w:rPr>
        <w:t>/1</w:t>
      </w:r>
      <w:r>
        <w:rPr>
          <w:b/>
          <w:bCs/>
          <w:sz w:val="24"/>
          <w:szCs w:val="24"/>
        </w:rPr>
        <w:t xml:space="preserve"> от 25</w:t>
      </w:r>
    </w:p>
    <w:p w14:paraId="5CC99710" w14:textId="7BDB217A" w:rsidR="0096054D" w:rsidRDefault="0096054D" w:rsidP="00FF4540">
      <w:pPr>
        <w:jc w:val="center"/>
        <w:rPr>
          <w:b/>
          <w:sz w:val="24"/>
          <w:szCs w:val="24"/>
          <w:lang w:val="en-US"/>
        </w:rPr>
      </w:pPr>
      <w:r w:rsidRPr="00980A81">
        <w:rPr>
          <w:b/>
          <w:sz w:val="24"/>
          <w:szCs w:val="24"/>
        </w:rPr>
        <w:t xml:space="preserve">Техническое задание на разработку </w:t>
      </w:r>
      <w:r w:rsidR="00FF4540">
        <w:rPr>
          <w:b/>
          <w:sz w:val="24"/>
          <w:szCs w:val="24"/>
        </w:rPr>
        <w:t>торгового робота</w:t>
      </w:r>
      <w:r w:rsidR="002E3DFA">
        <w:rPr>
          <w:b/>
          <w:sz w:val="24"/>
          <w:szCs w:val="24"/>
          <w:lang w:val="en-US"/>
        </w:rPr>
        <w:t>.</w:t>
      </w:r>
    </w:p>
    <w:p w14:paraId="6085CEBA" w14:textId="73067A24" w:rsidR="002E3DFA" w:rsidRPr="002E3DFA" w:rsidRDefault="002E3DFA" w:rsidP="002E3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г</w:t>
      </w:r>
      <w:r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</w:rPr>
        <w:t>Москва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25 декабря 2017</w:t>
      </w:r>
    </w:p>
    <w:p w14:paraId="0C0BADC5" w14:textId="20BFA415" w:rsidR="00FF4540" w:rsidRDefault="002E3DFA" w:rsidP="00FF454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371620F4" w14:textId="1E3F0DB7" w:rsidR="00FF4540" w:rsidRDefault="00FF4540" w:rsidP="00FF4540">
      <w:pPr>
        <w:pStyle w:val="a7"/>
        <w:numPr>
          <w:ilvl w:val="0"/>
          <w:numId w:val="1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Р</w:t>
      </w:r>
      <w:proofErr w:type="spellStart"/>
      <w:r>
        <w:rPr>
          <w:sz w:val="24"/>
          <w:szCs w:val="24"/>
        </w:rPr>
        <w:t>обот</w:t>
      </w:r>
      <w:proofErr w:type="spellEnd"/>
      <w:r>
        <w:rPr>
          <w:sz w:val="24"/>
          <w:szCs w:val="24"/>
        </w:rPr>
        <w:t xml:space="preserve"> работает на следующих биржах</w:t>
      </w:r>
      <w:r>
        <w:rPr>
          <w:sz w:val="24"/>
          <w:szCs w:val="24"/>
          <w:lang w:val="en-US"/>
        </w:rPr>
        <w:t>:</w:t>
      </w:r>
    </w:p>
    <w:p w14:paraId="1452C500" w14:textId="77777777" w:rsidR="00FF4540" w:rsidRPr="00FF4540" w:rsidRDefault="00FF4540" w:rsidP="00FF4540">
      <w:pPr>
        <w:pStyle w:val="a7"/>
        <w:widowControl w:val="0"/>
        <w:numPr>
          <w:ilvl w:val="1"/>
          <w:numId w:val="14"/>
        </w:numPr>
        <w:autoSpaceDE w:val="0"/>
        <w:autoSpaceDN w:val="0"/>
        <w:adjustRightInd w:val="0"/>
        <w:spacing w:line="360" w:lineRule="auto"/>
        <w:rPr>
          <w:rFonts w:ascii="Times" w:eastAsiaTheme="minorHAnsi" w:hAnsi="Times" w:cs="Times"/>
          <w:sz w:val="24"/>
          <w:szCs w:val="24"/>
          <w:lang w:eastAsia="en-US"/>
        </w:rPr>
      </w:pPr>
      <w:proofErr w:type="spellStart"/>
      <w:r w:rsidRPr="00FF4540">
        <w:rPr>
          <w:rFonts w:ascii="Times" w:eastAsiaTheme="minorHAnsi" w:hAnsi="Times" w:cs="Times"/>
          <w:color w:val="262626"/>
          <w:sz w:val="24"/>
          <w:szCs w:val="24"/>
          <w:lang w:eastAsia="en-US"/>
        </w:rPr>
        <w:t>Bitfinex</w:t>
      </w:r>
      <w:proofErr w:type="spellEnd"/>
      <w:r w:rsidRPr="00FF4540">
        <w:rPr>
          <w:rFonts w:ascii="Times" w:eastAsiaTheme="minorHAnsi" w:hAnsi="Times" w:cs="Times"/>
          <w:color w:val="262626"/>
          <w:sz w:val="24"/>
          <w:szCs w:val="24"/>
          <w:lang w:eastAsia="en-US"/>
        </w:rPr>
        <w:t xml:space="preserve"> - </w:t>
      </w:r>
      <w:hyperlink r:id="rId7" w:history="1">
        <w:r w:rsidRPr="00FF4540">
          <w:rPr>
            <w:rFonts w:ascii="Times" w:eastAsiaTheme="minorHAnsi" w:hAnsi="Times" w:cs="Times"/>
            <w:color w:val="262626"/>
            <w:sz w:val="24"/>
            <w:szCs w:val="24"/>
            <w:u w:val="single"/>
            <w:lang w:eastAsia="en-US"/>
          </w:rPr>
          <w:t>https://www.bitfinex.com</w:t>
        </w:r>
      </w:hyperlink>
    </w:p>
    <w:p w14:paraId="465C3C4F" w14:textId="77777777" w:rsidR="00FF4540" w:rsidRPr="00FF4540" w:rsidRDefault="00FF4540" w:rsidP="00FF4540">
      <w:pPr>
        <w:pStyle w:val="a7"/>
        <w:widowControl w:val="0"/>
        <w:numPr>
          <w:ilvl w:val="1"/>
          <w:numId w:val="14"/>
        </w:numPr>
        <w:autoSpaceDE w:val="0"/>
        <w:autoSpaceDN w:val="0"/>
        <w:adjustRightInd w:val="0"/>
        <w:spacing w:line="360" w:lineRule="auto"/>
        <w:rPr>
          <w:rFonts w:ascii="Times" w:eastAsiaTheme="minorHAnsi" w:hAnsi="Times" w:cs="Times"/>
          <w:sz w:val="24"/>
          <w:szCs w:val="24"/>
          <w:lang w:eastAsia="en-US"/>
        </w:rPr>
      </w:pPr>
      <w:proofErr w:type="spellStart"/>
      <w:r w:rsidRPr="00FF4540">
        <w:rPr>
          <w:rFonts w:ascii="Times" w:eastAsiaTheme="minorHAnsi" w:hAnsi="Times" w:cs="Times"/>
          <w:sz w:val="24"/>
          <w:szCs w:val="24"/>
          <w:lang w:eastAsia="en-US"/>
        </w:rPr>
        <w:t>Binance</w:t>
      </w:r>
      <w:proofErr w:type="spellEnd"/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 - </w:t>
      </w:r>
      <w:hyperlink r:id="rId8" w:history="1">
        <w:r w:rsidRPr="00FF4540">
          <w:rPr>
            <w:rFonts w:ascii="Times" w:eastAsiaTheme="minorHAnsi" w:hAnsi="Times" w:cs="Times"/>
            <w:color w:val="0000E9"/>
            <w:sz w:val="24"/>
            <w:szCs w:val="24"/>
            <w:u w:val="single" w:color="0000E9"/>
            <w:lang w:eastAsia="en-US"/>
          </w:rPr>
          <w:t>https://www.binance.com/</w:t>
        </w:r>
      </w:hyperlink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  </w:t>
      </w:r>
    </w:p>
    <w:p w14:paraId="5B827C16" w14:textId="77777777" w:rsidR="00FF4540" w:rsidRPr="00FF4540" w:rsidRDefault="00FF4540" w:rsidP="00FF4540">
      <w:pPr>
        <w:pStyle w:val="a7"/>
        <w:widowControl w:val="0"/>
        <w:numPr>
          <w:ilvl w:val="1"/>
          <w:numId w:val="14"/>
        </w:numPr>
        <w:autoSpaceDE w:val="0"/>
        <w:autoSpaceDN w:val="0"/>
        <w:adjustRightInd w:val="0"/>
        <w:spacing w:line="360" w:lineRule="auto"/>
        <w:rPr>
          <w:rFonts w:ascii="Times" w:eastAsiaTheme="minorHAnsi" w:hAnsi="Times" w:cs="Times"/>
          <w:sz w:val="24"/>
          <w:szCs w:val="24"/>
          <w:lang w:eastAsia="en-US"/>
        </w:rPr>
      </w:pPr>
      <w:proofErr w:type="spellStart"/>
      <w:r w:rsidRPr="00FF4540">
        <w:rPr>
          <w:rFonts w:ascii="Times" w:eastAsiaTheme="minorHAnsi" w:hAnsi="Times" w:cs="Times"/>
          <w:color w:val="262626"/>
          <w:sz w:val="24"/>
          <w:szCs w:val="24"/>
          <w:lang w:eastAsia="en-US"/>
        </w:rPr>
        <w:t>Bittrex</w:t>
      </w:r>
      <w:proofErr w:type="spellEnd"/>
      <w:r w:rsidRPr="00FF4540">
        <w:rPr>
          <w:rFonts w:ascii="Times" w:eastAsiaTheme="minorHAnsi" w:hAnsi="Times" w:cs="Times"/>
          <w:color w:val="262626"/>
          <w:sz w:val="24"/>
          <w:szCs w:val="24"/>
          <w:lang w:eastAsia="en-US"/>
        </w:rPr>
        <w:t xml:space="preserve"> - </w:t>
      </w:r>
      <w:hyperlink r:id="rId9" w:history="1">
        <w:r w:rsidRPr="00FF4540">
          <w:rPr>
            <w:rFonts w:ascii="Times" w:eastAsiaTheme="minorHAnsi" w:hAnsi="Times" w:cs="Times"/>
            <w:color w:val="262626"/>
            <w:sz w:val="24"/>
            <w:szCs w:val="24"/>
            <w:u w:val="single"/>
            <w:lang w:eastAsia="en-US"/>
          </w:rPr>
          <w:t>https://bittrex.com</w:t>
        </w:r>
      </w:hyperlink>
    </w:p>
    <w:p w14:paraId="59A7D25C" w14:textId="77777777" w:rsidR="00FF4540" w:rsidRPr="00FF4540" w:rsidRDefault="00FF4540" w:rsidP="00FF4540">
      <w:pPr>
        <w:pStyle w:val="a7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color w:val="262626"/>
          <w:sz w:val="24"/>
          <w:szCs w:val="24"/>
          <w:lang w:eastAsia="en-US"/>
        </w:rPr>
        <w:t xml:space="preserve">Для первого этапа разработки выбираем биржу с наиболее полным и понятным описанием </w:t>
      </w:r>
      <w:r>
        <w:rPr>
          <w:rFonts w:ascii="Times" w:eastAsiaTheme="minorHAnsi" w:hAnsi="Times" w:cs="Times"/>
          <w:color w:val="262626"/>
          <w:sz w:val="24"/>
          <w:szCs w:val="24"/>
          <w:lang w:val="en-US" w:eastAsia="en-US"/>
        </w:rPr>
        <w:t>API</w:t>
      </w:r>
    </w:p>
    <w:p w14:paraId="7E532DD2" w14:textId="77777777" w:rsidR="00FF4540" w:rsidRDefault="00FF4540" w:rsidP="00FF4540">
      <w:pPr>
        <w:pStyle w:val="a7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ascii="Times" w:eastAsiaTheme="minorHAnsi" w:hAnsi="Times" w:cs="Times"/>
          <w:sz w:val="24"/>
          <w:szCs w:val="24"/>
          <w:lang w:eastAsia="en-US"/>
        </w:rPr>
      </w:pPr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Описание </w:t>
      </w:r>
      <w:r>
        <w:rPr>
          <w:rFonts w:ascii="Times" w:eastAsiaTheme="minorHAnsi" w:hAnsi="Times" w:cs="Times"/>
          <w:sz w:val="24"/>
          <w:szCs w:val="24"/>
          <w:lang w:eastAsia="en-US"/>
        </w:rPr>
        <w:t xml:space="preserve">базовых настроек и </w:t>
      </w:r>
      <w:r w:rsidRPr="00FF4540">
        <w:rPr>
          <w:rFonts w:ascii="Times" w:eastAsiaTheme="minorHAnsi" w:hAnsi="Times" w:cs="Times"/>
          <w:sz w:val="24"/>
          <w:szCs w:val="24"/>
          <w:lang w:eastAsia="en-US"/>
        </w:rPr>
        <w:t>алгоритма</w:t>
      </w:r>
      <w:r>
        <w:rPr>
          <w:rFonts w:ascii="Times" w:eastAsiaTheme="minorHAnsi" w:hAnsi="Times" w:cs="Times"/>
          <w:sz w:val="24"/>
          <w:szCs w:val="24"/>
          <w:lang w:eastAsia="en-US"/>
        </w:rPr>
        <w:t xml:space="preserve"> работы</w:t>
      </w:r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: </w:t>
      </w:r>
    </w:p>
    <w:p w14:paraId="04C395EB" w14:textId="77777777" w:rsidR="00FF4540" w:rsidRDefault="00FF4540" w:rsidP="00FF4540">
      <w:pPr>
        <w:pStyle w:val="a7"/>
        <w:widowControl w:val="0"/>
        <w:numPr>
          <w:ilvl w:val="1"/>
          <w:numId w:val="14"/>
        </w:numPr>
        <w:autoSpaceDE w:val="0"/>
        <w:autoSpaceDN w:val="0"/>
        <w:adjustRightInd w:val="0"/>
        <w:spacing w:line="360" w:lineRule="auto"/>
        <w:ind w:left="0" w:firstLine="0"/>
        <w:rPr>
          <w:rFonts w:ascii="Times" w:eastAsiaTheme="minorHAnsi" w:hAnsi="Times" w:cs="Times"/>
          <w:sz w:val="24"/>
          <w:szCs w:val="24"/>
          <w:lang w:eastAsia="en-US"/>
        </w:rPr>
      </w:pPr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Размер маржи </w:t>
      </w:r>
      <w:proofErr w:type="spellStart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debit</w:t>
      </w:r>
      <w:proofErr w:type="spellEnd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 </w:t>
      </w:r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2-5% задается по </w:t>
      </w:r>
      <w:proofErr w:type="spellStart"/>
      <w:r w:rsidRPr="00FF4540">
        <w:rPr>
          <w:rFonts w:ascii="Times" w:eastAsiaTheme="minorHAnsi" w:hAnsi="Times" w:cs="Times"/>
          <w:sz w:val="24"/>
          <w:szCs w:val="24"/>
          <w:lang w:eastAsia="en-US"/>
        </w:rPr>
        <w:t>default</w:t>
      </w:r>
      <w:proofErr w:type="spellEnd"/>
    </w:p>
    <w:p w14:paraId="56B3F40C" w14:textId="77777777" w:rsidR="00FF4540" w:rsidRPr="00FF4540" w:rsidRDefault="00FF4540" w:rsidP="00FF4540">
      <w:pPr>
        <w:pStyle w:val="a7"/>
        <w:widowControl w:val="0"/>
        <w:numPr>
          <w:ilvl w:val="1"/>
          <w:numId w:val="14"/>
        </w:numPr>
        <w:autoSpaceDE w:val="0"/>
        <w:autoSpaceDN w:val="0"/>
        <w:adjustRightInd w:val="0"/>
        <w:spacing w:line="360" w:lineRule="auto"/>
        <w:ind w:left="0" w:firstLine="0"/>
        <w:rPr>
          <w:rFonts w:ascii="Times" w:eastAsiaTheme="minorHAnsi" w:hAnsi="Times" w:cs="Times"/>
          <w:sz w:val="24"/>
          <w:szCs w:val="24"/>
          <w:lang w:eastAsia="en-US"/>
        </w:rPr>
      </w:pPr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Минимальный размер лота </w:t>
      </w:r>
      <w:proofErr w:type="spellStart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orderMin</w:t>
      </w:r>
      <w:proofErr w:type="spellEnd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 xml:space="preserve"> = </w:t>
      </w:r>
      <w:proofErr w:type="spellStart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orderMinBroker</w:t>
      </w:r>
      <w:proofErr w:type="spellEnd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 xml:space="preserve"> * 2</w:t>
      </w:r>
    </w:p>
    <w:p w14:paraId="71F566C0" w14:textId="77777777" w:rsidR="00FF4540" w:rsidRPr="00FF4540" w:rsidRDefault="00FF4540" w:rsidP="00FF4540">
      <w:pPr>
        <w:pStyle w:val="a7"/>
        <w:widowControl w:val="0"/>
        <w:autoSpaceDE w:val="0"/>
        <w:autoSpaceDN w:val="0"/>
        <w:adjustRightInd w:val="0"/>
        <w:spacing w:line="360" w:lineRule="auto"/>
        <w:ind w:left="0" w:firstLine="708"/>
        <w:rPr>
          <w:rFonts w:ascii="Times" w:eastAsiaTheme="minorHAnsi" w:hAnsi="Times" w:cs="Times"/>
          <w:sz w:val="24"/>
          <w:szCs w:val="24"/>
          <w:lang w:eastAsia="en-US"/>
        </w:rPr>
      </w:pPr>
      <w:proofErr w:type="spellStart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if</w:t>
      </w:r>
      <w:proofErr w:type="spellEnd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 xml:space="preserve"> </w:t>
      </w:r>
      <w:proofErr w:type="spellStart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orderMin</w:t>
      </w:r>
      <w:proofErr w:type="spellEnd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 xml:space="preserve"> &lt; 0.1 BTC  :  </w:t>
      </w:r>
      <w:proofErr w:type="spellStart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orderMin</w:t>
      </w:r>
      <w:proofErr w:type="spellEnd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 xml:space="preserve"> = 0.1 BTC ? </w:t>
      </w:r>
      <w:proofErr w:type="spellStart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orderMin</w:t>
      </w:r>
      <w:proofErr w:type="spellEnd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 xml:space="preserve"> = </w:t>
      </w:r>
      <w:proofErr w:type="spellStart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orderMinBroker</w:t>
      </w:r>
      <w:proofErr w:type="spellEnd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 xml:space="preserve"> * 2</w:t>
      </w:r>
    </w:p>
    <w:p w14:paraId="0F9C5E3F" w14:textId="77777777" w:rsidR="00FF4540" w:rsidRDefault="00FF4540" w:rsidP="00FF4540">
      <w:pPr>
        <w:pStyle w:val="a7"/>
        <w:widowControl w:val="0"/>
        <w:numPr>
          <w:ilvl w:val="1"/>
          <w:numId w:val="14"/>
        </w:numPr>
        <w:autoSpaceDE w:val="0"/>
        <w:autoSpaceDN w:val="0"/>
        <w:adjustRightInd w:val="0"/>
        <w:spacing w:line="360" w:lineRule="auto"/>
        <w:ind w:left="0" w:firstLine="0"/>
        <w:rPr>
          <w:rFonts w:ascii="Times" w:eastAsiaTheme="minorHAnsi" w:hAnsi="Times" w:cs="Times"/>
          <w:sz w:val="24"/>
          <w:szCs w:val="24"/>
          <w:lang w:eastAsia="en-US"/>
        </w:rPr>
      </w:pPr>
      <w:r w:rsidRPr="00FF4540">
        <w:rPr>
          <w:rFonts w:ascii="Times" w:eastAsiaTheme="minorHAnsi" w:hAnsi="Times" w:cs="Times"/>
          <w:sz w:val="24"/>
          <w:szCs w:val="24"/>
          <w:lang w:eastAsia="en-US"/>
        </w:rPr>
        <w:t>На счету каждой пары начальный</w:t>
      </w:r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 </w:t>
      </w:r>
      <w:proofErr w:type="spellStart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balanceStart</w:t>
      </w:r>
      <w:proofErr w:type="spellEnd"/>
      <w:r w:rsidRPr="00FF4540">
        <w:rPr>
          <w:rFonts w:ascii="Times" w:eastAsiaTheme="minorHAnsi" w:hAnsi="Times" w:cs="Times"/>
          <w:sz w:val="24"/>
          <w:szCs w:val="24"/>
          <w:lang w:eastAsia="en-US"/>
        </w:rPr>
        <w:t> сумма 10% больше минимальной необходимой для открытия ордера  </w:t>
      </w:r>
    </w:p>
    <w:p w14:paraId="2611E005" w14:textId="77777777" w:rsidR="002A3B3B" w:rsidRPr="002A3B3B" w:rsidRDefault="00FF4540" w:rsidP="00FF4540">
      <w:pPr>
        <w:pStyle w:val="a7"/>
        <w:widowControl w:val="0"/>
        <w:numPr>
          <w:ilvl w:val="1"/>
          <w:numId w:val="14"/>
        </w:numPr>
        <w:autoSpaceDE w:val="0"/>
        <w:autoSpaceDN w:val="0"/>
        <w:adjustRightInd w:val="0"/>
        <w:spacing w:line="360" w:lineRule="auto"/>
        <w:ind w:left="0" w:firstLine="0"/>
        <w:rPr>
          <w:rFonts w:ascii="Times" w:eastAsiaTheme="minorHAnsi" w:hAnsi="Times" w:cs="Times"/>
          <w:sz w:val="24"/>
          <w:szCs w:val="24"/>
          <w:lang w:eastAsia="en-US"/>
        </w:rPr>
      </w:pPr>
      <w:r w:rsidRPr="00FF4540">
        <w:rPr>
          <w:rFonts w:ascii="Times" w:eastAsiaTheme="minorHAnsi" w:hAnsi="Times" w:cs="Times"/>
          <w:sz w:val="24"/>
          <w:szCs w:val="24"/>
          <w:lang w:eastAsia="en-US"/>
        </w:rPr>
        <w:t>Робот подключается к рынку</w:t>
      </w:r>
      <w:r w:rsidR="003C5FC6">
        <w:rPr>
          <w:rFonts w:ascii="Times" w:eastAsiaTheme="minorHAnsi" w:hAnsi="Times" w:cs="Times"/>
          <w:sz w:val="24"/>
          <w:szCs w:val="24"/>
          <w:lang w:eastAsia="en-US"/>
        </w:rPr>
        <w:t xml:space="preserve"> каждые </w:t>
      </w:r>
      <w:r w:rsidR="002A3B3B">
        <w:rPr>
          <w:rFonts w:ascii="Times" w:eastAsiaTheme="minorHAnsi" w:hAnsi="Times" w:cs="Times"/>
          <w:sz w:val="24"/>
          <w:szCs w:val="24"/>
          <w:lang w:eastAsia="en-US"/>
        </w:rPr>
        <w:t>5-20 минут по пред-настроенному  расписанию</w:t>
      </w:r>
      <w:r w:rsidR="002A3B3B">
        <w:rPr>
          <w:rFonts w:ascii="Times" w:eastAsiaTheme="minorHAnsi" w:hAnsi="Times" w:cs="Times"/>
          <w:sz w:val="24"/>
          <w:szCs w:val="24"/>
          <w:lang w:val="en-US" w:eastAsia="en-US"/>
        </w:rPr>
        <w:t xml:space="preserve">. </w:t>
      </w:r>
      <w:r w:rsidR="002A3B3B">
        <w:rPr>
          <w:rFonts w:ascii="Times" w:eastAsiaTheme="minorHAnsi" w:hAnsi="Times" w:cs="Times"/>
          <w:sz w:val="24"/>
          <w:szCs w:val="24"/>
          <w:lang w:eastAsia="en-US"/>
        </w:rPr>
        <w:t>Возможность установки параметра в минутах в ручную</w:t>
      </w:r>
      <w:r w:rsidR="002A3B3B">
        <w:rPr>
          <w:rFonts w:ascii="Times" w:eastAsiaTheme="minorHAnsi" w:hAnsi="Times" w:cs="Times"/>
          <w:sz w:val="24"/>
          <w:szCs w:val="24"/>
          <w:lang w:val="en-US" w:eastAsia="en-US"/>
        </w:rPr>
        <w:t>.</w:t>
      </w:r>
    </w:p>
    <w:p w14:paraId="7E07DAED" w14:textId="608736A9" w:rsidR="00FF4540" w:rsidRPr="002A3B3B" w:rsidRDefault="002A3B3B" w:rsidP="002A3B3B">
      <w:pPr>
        <w:pStyle w:val="a7"/>
        <w:widowControl w:val="0"/>
        <w:numPr>
          <w:ilvl w:val="1"/>
          <w:numId w:val="14"/>
        </w:numPr>
        <w:autoSpaceDE w:val="0"/>
        <w:autoSpaceDN w:val="0"/>
        <w:adjustRightInd w:val="0"/>
        <w:spacing w:line="360" w:lineRule="auto"/>
        <w:ind w:left="0" w:firstLine="0"/>
        <w:rPr>
          <w:rFonts w:ascii="Times" w:eastAsiaTheme="minorHAnsi" w:hAnsi="Times" w:cs="Times"/>
          <w:sz w:val="24"/>
          <w:szCs w:val="24"/>
          <w:lang w:eastAsia="en-US"/>
        </w:rPr>
      </w:pPr>
      <w:r w:rsidRPr="00FF4540">
        <w:rPr>
          <w:rFonts w:ascii="Times" w:eastAsiaTheme="minorHAnsi" w:hAnsi="Times" w:cs="Times"/>
          <w:sz w:val="24"/>
          <w:szCs w:val="24"/>
          <w:lang w:eastAsia="en-US"/>
        </w:rPr>
        <w:t>Закрывает все открытые ордера</w:t>
      </w:r>
      <w:r w:rsidRPr="002A3B3B">
        <w:rPr>
          <w:rFonts w:ascii="Times" w:eastAsiaTheme="minorHAnsi" w:hAnsi="Times" w:cs="Times"/>
          <w:sz w:val="24"/>
          <w:szCs w:val="24"/>
          <w:lang w:val="en-US" w:eastAsia="en-US"/>
        </w:rPr>
        <w:t xml:space="preserve"> </w:t>
      </w:r>
    </w:p>
    <w:p w14:paraId="5DB8E026" w14:textId="348F0055" w:rsidR="00FF4540" w:rsidRDefault="00FF4540" w:rsidP="00FF4540">
      <w:pPr>
        <w:pStyle w:val="a7"/>
        <w:widowControl w:val="0"/>
        <w:numPr>
          <w:ilvl w:val="1"/>
          <w:numId w:val="14"/>
        </w:numPr>
        <w:autoSpaceDE w:val="0"/>
        <w:autoSpaceDN w:val="0"/>
        <w:adjustRightInd w:val="0"/>
        <w:spacing w:line="360" w:lineRule="auto"/>
        <w:ind w:left="0" w:firstLine="0"/>
        <w:rPr>
          <w:rFonts w:ascii="Times" w:eastAsiaTheme="minorHAnsi" w:hAnsi="Times" w:cs="Times"/>
          <w:sz w:val="24"/>
          <w:szCs w:val="24"/>
          <w:lang w:eastAsia="en-US"/>
        </w:rPr>
      </w:pPr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Получает минимальный размер ордера по каждому рынку </w:t>
      </w:r>
      <w:proofErr w:type="spellStart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orderMin</w:t>
      </w:r>
      <w:proofErr w:type="spellEnd"/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 (обновление </w:t>
      </w:r>
      <w:proofErr w:type="spellStart"/>
      <w:r w:rsidRPr="00FF4540">
        <w:rPr>
          <w:rFonts w:ascii="Times" w:eastAsiaTheme="minorHAnsi" w:hAnsi="Times" w:cs="Times"/>
          <w:sz w:val="24"/>
          <w:szCs w:val="24"/>
          <w:lang w:eastAsia="en-US"/>
        </w:rPr>
        <w:t>данныx</w:t>
      </w:r>
      <w:proofErr w:type="spellEnd"/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 при первом подключении к рынк</w:t>
      </w:r>
      <w:r w:rsidR="002A3B3B">
        <w:rPr>
          <w:rFonts w:ascii="Times" w:eastAsiaTheme="minorHAnsi" w:hAnsi="Times" w:cs="Times"/>
          <w:sz w:val="24"/>
          <w:szCs w:val="24"/>
          <w:lang w:eastAsia="en-US"/>
        </w:rPr>
        <w:t>у</w:t>
      </w:r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 после "ручного" остановки торговли</w:t>
      </w:r>
      <w:r w:rsidR="002A3B3B">
        <w:rPr>
          <w:rFonts w:ascii="Times" w:eastAsiaTheme="minorHAnsi" w:hAnsi="Times" w:cs="Times"/>
          <w:sz w:val="24"/>
          <w:szCs w:val="24"/>
          <w:lang w:val="en-US" w:eastAsia="en-US"/>
        </w:rPr>
        <w:t xml:space="preserve">, </w:t>
      </w:r>
      <w:r w:rsidR="002A3B3B">
        <w:rPr>
          <w:rFonts w:ascii="Times" w:eastAsiaTheme="minorHAnsi" w:hAnsi="Times" w:cs="Times"/>
          <w:sz w:val="24"/>
          <w:szCs w:val="24"/>
          <w:lang w:eastAsia="en-US"/>
        </w:rPr>
        <w:t xml:space="preserve">в случае продолжения автоматической работы </w:t>
      </w:r>
      <w:proofErr w:type="spellStart"/>
      <w:r w:rsidR="002A3B3B">
        <w:rPr>
          <w:rFonts w:ascii="Times" w:eastAsiaTheme="minorHAnsi" w:hAnsi="Times" w:cs="Times"/>
          <w:sz w:val="24"/>
          <w:szCs w:val="24"/>
          <w:lang w:eastAsia="en-US"/>
        </w:rPr>
        <w:t>апдейт</w:t>
      </w:r>
      <w:proofErr w:type="spellEnd"/>
      <w:r w:rsidR="002A3B3B">
        <w:rPr>
          <w:rFonts w:ascii="Times" w:eastAsiaTheme="minorHAnsi" w:hAnsi="Times" w:cs="Times"/>
          <w:sz w:val="24"/>
          <w:szCs w:val="24"/>
          <w:lang w:eastAsia="en-US"/>
        </w:rPr>
        <w:t xml:space="preserve"> перед открытием ордера</w:t>
      </w:r>
      <w:r w:rsidRPr="00FF4540">
        <w:rPr>
          <w:rFonts w:ascii="Times" w:eastAsiaTheme="minorHAnsi" w:hAnsi="Times" w:cs="Times"/>
          <w:sz w:val="24"/>
          <w:szCs w:val="24"/>
          <w:lang w:eastAsia="en-US"/>
        </w:rPr>
        <w:t>)  </w:t>
      </w:r>
    </w:p>
    <w:p w14:paraId="52F491DE" w14:textId="5F40B050" w:rsidR="00FF4540" w:rsidRPr="00FF4540" w:rsidRDefault="00FF4540" w:rsidP="00FF4540">
      <w:pPr>
        <w:pStyle w:val="a7"/>
        <w:widowControl w:val="0"/>
        <w:numPr>
          <w:ilvl w:val="1"/>
          <w:numId w:val="14"/>
        </w:numPr>
        <w:autoSpaceDE w:val="0"/>
        <w:autoSpaceDN w:val="0"/>
        <w:adjustRightInd w:val="0"/>
        <w:spacing w:line="360" w:lineRule="auto"/>
        <w:ind w:left="0" w:firstLine="0"/>
        <w:rPr>
          <w:rFonts w:ascii="Times" w:eastAsiaTheme="minorHAnsi" w:hAnsi="Times" w:cs="Times"/>
          <w:sz w:val="24"/>
          <w:szCs w:val="24"/>
          <w:lang w:eastAsia="en-US"/>
        </w:rPr>
      </w:pPr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Получает размер комиссии по каждой паре (обновление </w:t>
      </w:r>
      <w:proofErr w:type="spellStart"/>
      <w:r w:rsidRPr="00FF4540">
        <w:rPr>
          <w:rFonts w:ascii="Times" w:eastAsiaTheme="minorHAnsi" w:hAnsi="Times" w:cs="Times"/>
          <w:sz w:val="24"/>
          <w:szCs w:val="24"/>
          <w:lang w:eastAsia="en-US"/>
        </w:rPr>
        <w:t>данныx</w:t>
      </w:r>
      <w:proofErr w:type="spellEnd"/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 при первом подключении к рынк</w:t>
      </w:r>
      <w:r w:rsidR="002A3B3B">
        <w:rPr>
          <w:rFonts w:ascii="Times" w:eastAsiaTheme="minorHAnsi" w:hAnsi="Times" w:cs="Times"/>
          <w:sz w:val="24"/>
          <w:szCs w:val="24"/>
          <w:lang w:eastAsia="en-US"/>
        </w:rPr>
        <w:t>у</w:t>
      </w:r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 после "ручного" остановки торговли</w:t>
      </w:r>
      <w:r w:rsidR="002A3B3B">
        <w:rPr>
          <w:rFonts w:ascii="Times" w:eastAsiaTheme="minorHAnsi" w:hAnsi="Times" w:cs="Times"/>
          <w:sz w:val="24"/>
          <w:szCs w:val="24"/>
          <w:lang w:eastAsia="en-US"/>
        </w:rPr>
        <w:t>,</w:t>
      </w:r>
      <w:r w:rsidR="002A3B3B" w:rsidRPr="002A3B3B">
        <w:rPr>
          <w:rFonts w:ascii="Times" w:eastAsiaTheme="minorHAnsi" w:hAnsi="Times" w:cs="Times"/>
          <w:sz w:val="24"/>
          <w:szCs w:val="24"/>
          <w:lang w:eastAsia="en-US"/>
        </w:rPr>
        <w:t xml:space="preserve"> </w:t>
      </w:r>
      <w:r w:rsidR="002A3B3B">
        <w:rPr>
          <w:rFonts w:ascii="Times" w:eastAsiaTheme="minorHAnsi" w:hAnsi="Times" w:cs="Times"/>
          <w:sz w:val="24"/>
          <w:szCs w:val="24"/>
          <w:lang w:eastAsia="en-US"/>
        </w:rPr>
        <w:t>в случае продолжения а</w:t>
      </w:r>
      <w:r w:rsidR="002A3B3B">
        <w:rPr>
          <w:rFonts w:ascii="Times" w:eastAsiaTheme="minorHAnsi" w:hAnsi="Times" w:cs="Times"/>
          <w:sz w:val="24"/>
          <w:szCs w:val="24"/>
          <w:lang w:eastAsia="en-US"/>
        </w:rPr>
        <w:t xml:space="preserve">втоматической работы </w:t>
      </w:r>
      <w:proofErr w:type="spellStart"/>
      <w:r w:rsidR="002A3B3B">
        <w:rPr>
          <w:rFonts w:ascii="Times" w:eastAsiaTheme="minorHAnsi" w:hAnsi="Times" w:cs="Times"/>
          <w:sz w:val="24"/>
          <w:szCs w:val="24"/>
          <w:lang w:eastAsia="en-US"/>
        </w:rPr>
        <w:t>апдейт</w:t>
      </w:r>
      <w:proofErr w:type="spellEnd"/>
      <w:r w:rsidR="002A3B3B">
        <w:rPr>
          <w:rFonts w:ascii="Times" w:eastAsiaTheme="minorHAnsi" w:hAnsi="Times" w:cs="Times"/>
          <w:sz w:val="24"/>
          <w:szCs w:val="24"/>
          <w:lang w:eastAsia="en-US"/>
        </w:rPr>
        <w:t xml:space="preserve"> </w:t>
      </w:r>
      <w:r w:rsidR="002A3B3B">
        <w:rPr>
          <w:rFonts w:ascii="Times" w:eastAsiaTheme="minorHAnsi" w:hAnsi="Times" w:cs="Times"/>
          <w:sz w:val="24"/>
          <w:szCs w:val="24"/>
          <w:lang w:eastAsia="en-US"/>
        </w:rPr>
        <w:t>перед открытием ордера</w:t>
      </w:r>
      <w:r w:rsidR="002A3B3B">
        <w:rPr>
          <w:rFonts w:ascii="Times" w:eastAsiaTheme="minorHAnsi" w:hAnsi="Times" w:cs="Times"/>
          <w:sz w:val="24"/>
          <w:szCs w:val="24"/>
          <w:lang w:val="en-US" w:eastAsia="en-US"/>
        </w:rPr>
        <w:t>.</w:t>
      </w:r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) </w:t>
      </w:r>
      <w:r>
        <w:rPr>
          <w:rFonts w:ascii="Times" w:eastAsiaTheme="minorHAnsi" w:hAnsi="Times" w:cs="Times"/>
          <w:sz w:val="24"/>
          <w:szCs w:val="24"/>
          <w:lang w:eastAsia="en-US"/>
        </w:rPr>
        <w:t>–</w:t>
      </w:r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 </w:t>
      </w:r>
      <w:proofErr w:type="spellStart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fee</w:t>
      </w:r>
      <w:proofErr w:type="spellEnd"/>
    </w:p>
    <w:p w14:paraId="1BFF1847" w14:textId="77777777" w:rsidR="00FF4540" w:rsidRDefault="00FF4540" w:rsidP="00FF4540">
      <w:pPr>
        <w:pStyle w:val="a7"/>
        <w:widowControl w:val="0"/>
        <w:numPr>
          <w:ilvl w:val="1"/>
          <w:numId w:val="14"/>
        </w:numPr>
        <w:autoSpaceDE w:val="0"/>
        <w:autoSpaceDN w:val="0"/>
        <w:adjustRightInd w:val="0"/>
        <w:spacing w:line="360" w:lineRule="auto"/>
        <w:ind w:left="0" w:firstLine="0"/>
        <w:rPr>
          <w:rFonts w:ascii="Times" w:eastAsiaTheme="minorHAnsi" w:hAnsi="Times" w:cs="Times"/>
          <w:sz w:val="24"/>
          <w:szCs w:val="24"/>
          <w:lang w:eastAsia="en-US"/>
        </w:rPr>
      </w:pPr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Проверяет баланс </w:t>
      </w:r>
      <w:proofErr w:type="spellStart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balancePair</w:t>
      </w:r>
      <w:proofErr w:type="spellEnd"/>
      <w:r w:rsidRPr="00FF4540">
        <w:rPr>
          <w:rFonts w:ascii="Times" w:eastAsiaTheme="minorHAnsi" w:hAnsi="Times" w:cs="Times"/>
          <w:sz w:val="24"/>
          <w:szCs w:val="24"/>
          <w:lang w:eastAsia="en-US"/>
        </w:rPr>
        <w:t> каждой пары</w:t>
      </w:r>
    </w:p>
    <w:p w14:paraId="026C84A2" w14:textId="77777777" w:rsidR="00FF4540" w:rsidRDefault="00FF4540" w:rsidP="00FF4540">
      <w:pPr>
        <w:pStyle w:val="a7"/>
        <w:widowControl w:val="0"/>
        <w:numPr>
          <w:ilvl w:val="1"/>
          <w:numId w:val="14"/>
        </w:numPr>
        <w:autoSpaceDE w:val="0"/>
        <w:autoSpaceDN w:val="0"/>
        <w:adjustRightInd w:val="0"/>
        <w:spacing w:line="360" w:lineRule="auto"/>
        <w:ind w:left="0" w:firstLine="0"/>
        <w:rPr>
          <w:rFonts w:ascii="Times" w:eastAsiaTheme="minorHAnsi" w:hAnsi="Times" w:cs="Times"/>
          <w:sz w:val="24"/>
          <w:szCs w:val="24"/>
          <w:lang w:eastAsia="en-US"/>
        </w:rPr>
      </w:pPr>
      <w:r w:rsidRPr="00FF4540">
        <w:rPr>
          <w:rFonts w:ascii="Times" w:eastAsiaTheme="minorHAnsi" w:hAnsi="Times" w:cs="Times"/>
          <w:sz w:val="24"/>
          <w:szCs w:val="24"/>
          <w:lang w:eastAsia="en-US"/>
        </w:rPr>
        <w:t>Проверяет баланс в BTC </w:t>
      </w:r>
      <w:proofErr w:type="spellStart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balancePairBtc</w:t>
      </w:r>
      <w:proofErr w:type="spellEnd"/>
      <w:r w:rsidRPr="00FF4540">
        <w:rPr>
          <w:rFonts w:ascii="Times" w:eastAsiaTheme="minorHAnsi" w:hAnsi="Times" w:cs="Times"/>
          <w:sz w:val="24"/>
          <w:szCs w:val="24"/>
          <w:lang w:eastAsia="en-US"/>
        </w:rPr>
        <w:t> каждой пары</w:t>
      </w:r>
    </w:p>
    <w:p w14:paraId="71184714" w14:textId="77777777" w:rsidR="00FF4540" w:rsidRDefault="00FF4540" w:rsidP="00FF4540">
      <w:pPr>
        <w:pStyle w:val="a7"/>
        <w:widowControl w:val="0"/>
        <w:numPr>
          <w:ilvl w:val="1"/>
          <w:numId w:val="14"/>
        </w:numPr>
        <w:autoSpaceDE w:val="0"/>
        <w:autoSpaceDN w:val="0"/>
        <w:adjustRightInd w:val="0"/>
        <w:spacing w:line="360" w:lineRule="auto"/>
        <w:ind w:left="0" w:firstLine="0"/>
        <w:rPr>
          <w:rFonts w:ascii="Times" w:eastAsiaTheme="minorHAnsi" w:hAnsi="Times" w:cs="Times"/>
          <w:sz w:val="24"/>
          <w:szCs w:val="24"/>
          <w:lang w:eastAsia="en-US"/>
        </w:rPr>
      </w:pPr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Проверяет общий баланс </w:t>
      </w:r>
      <w:proofErr w:type="spellStart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balanceTotalBtc</w:t>
      </w:r>
      <w:proofErr w:type="spellEnd"/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 в BTC</w:t>
      </w:r>
    </w:p>
    <w:p w14:paraId="3E2D5E03" w14:textId="02063331" w:rsidR="002A3B3B" w:rsidRPr="002A3B3B" w:rsidRDefault="002A3B3B" w:rsidP="002A3B3B">
      <w:pPr>
        <w:pStyle w:val="a7"/>
        <w:widowControl w:val="0"/>
        <w:numPr>
          <w:ilvl w:val="1"/>
          <w:numId w:val="14"/>
        </w:numPr>
        <w:autoSpaceDE w:val="0"/>
        <w:autoSpaceDN w:val="0"/>
        <w:adjustRightInd w:val="0"/>
        <w:spacing w:line="360" w:lineRule="auto"/>
        <w:ind w:left="0" w:firstLine="0"/>
        <w:rPr>
          <w:rFonts w:ascii="Times" w:eastAsiaTheme="minorHAnsi" w:hAnsi="Times" w:cs="Times"/>
          <w:sz w:val="24"/>
          <w:szCs w:val="24"/>
          <w:lang w:eastAsia="en-US"/>
        </w:rPr>
      </w:pPr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Получает цену </w:t>
      </w:r>
      <w:proofErr w:type="spellStart"/>
      <w:r w:rsidRPr="00FF4540">
        <w:rPr>
          <w:rFonts w:ascii="Times" w:eastAsiaTheme="minorHAnsi" w:hAnsi="Times" w:cs="Times"/>
          <w:sz w:val="24"/>
          <w:szCs w:val="24"/>
          <w:lang w:eastAsia="en-US"/>
        </w:rPr>
        <w:t>Bid</w:t>
      </w:r>
      <w:proofErr w:type="spellEnd"/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 и </w:t>
      </w:r>
      <w:proofErr w:type="spellStart"/>
      <w:r w:rsidRPr="00FF4540">
        <w:rPr>
          <w:rFonts w:ascii="Times" w:eastAsiaTheme="minorHAnsi" w:hAnsi="Times" w:cs="Times"/>
          <w:sz w:val="24"/>
          <w:szCs w:val="24"/>
          <w:lang w:eastAsia="en-US"/>
        </w:rPr>
        <w:t>Ask</w:t>
      </w:r>
      <w:proofErr w:type="spellEnd"/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 по каждому рынку</w:t>
      </w:r>
    </w:p>
    <w:p w14:paraId="080749F2" w14:textId="77777777" w:rsidR="00FF4540" w:rsidRDefault="00FF4540" w:rsidP="00FF4540">
      <w:pPr>
        <w:pStyle w:val="a7"/>
        <w:widowControl w:val="0"/>
        <w:numPr>
          <w:ilvl w:val="1"/>
          <w:numId w:val="14"/>
        </w:numPr>
        <w:autoSpaceDE w:val="0"/>
        <w:autoSpaceDN w:val="0"/>
        <w:adjustRightInd w:val="0"/>
        <w:spacing w:line="360" w:lineRule="auto"/>
        <w:ind w:left="0" w:firstLine="0"/>
        <w:rPr>
          <w:rFonts w:ascii="Times" w:eastAsiaTheme="minorHAnsi" w:hAnsi="Times" w:cs="Times"/>
          <w:sz w:val="24"/>
          <w:szCs w:val="24"/>
          <w:lang w:eastAsia="en-US"/>
        </w:rPr>
      </w:pPr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Формирует минимальную цену продажи </w:t>
      </w:r>
      <w:proofErr w:type="spellStart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askToSell</w:t>
      </w:r>
      <w:proofErr w:type="spellEnd"/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 по каждой паре</w:t>
      </w:r>
    </w:p>
    <w:p w14:paraId="458BCA7A" w14:textId="77777777" w:rsidR="00FF4540" w:rsidRPr="00FF4540" w:rsidRDefault="00FF4540" w:rsidP="00FF4540">
      <w:pPr>
        <w:pStyle w:val="a7"/>
        <w:widowControl w:val="0"/>
        <w:autoSpaceDE w:val="0"/>
        <w:autoSpaceDN w:val="0"/>
        <w:adjustRightInd w:val="0"/>
        <w:spacing w:line="360" w:lineRule="auto"/>
        <w:ind w:left="0" w:firstLine="708"/>
        <w:rPr>
          <w:rFonts w:ascii="Times" w:eastAsiaTheme="minorHAnsi" w:hAnsi="Times" w:cs="Times"/>
          <w:sz w:val="24"/>
          <w:szCs w:val="24"/>
          <w:lang w:eastAsia="en-US"/>
        </w:rPr>
      </w:pPr>
      <w:proofErr w:type="spellStart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askToSell</w:t>
      </w:r>
      <w:proofErr w:type="spellEnd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 xml:space="preserve"> = </w:t>
      </w:r>
      <w:proofErr w:type="spellStart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bidLast</w:t>
      </w:r>
      <w:proofErr w:type="spellEnd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 xml:space="preserve"> + </w:t>
      </w:r>
      <w:proofErr w:type="spellStart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bidLast</w:t>
      </w:r>
      <w:proofErr w:type="spellEnd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 xml:space="preserve"> * </w:t>
      </w:r>
      <w:proofErr w:type="spellStart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debit</w:t>
      </w:r>
      <w:proofErr w:type="spellEnd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 xml:space="preserve"> + </w:t>
      </w:r>
      <w:proofErr w:type="spellStart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Ask</w:t>
      </w:r>
      <w:proofErr w:type="spellEnd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 xml:space="preserve"> * </w:t>
      </w:r>
      <w:proofErr w:type="spellStart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fee</w:t>
      </w:r>
      <w:proofErr w:type="spellEnd"/>
    </w:p>
    <w:p w14:paraId="2FCC6B0E" w14:textId="4283AA82" w:rsidR="00FF4540" w:rsidRDefault="002A3B3B" w:rsidP="00FF4540">
      <w:pPr>
        <w:pStyle w:val="a7"/>
        <w:widowControl w:val="0"/>
        <w:numPr>
          <w:ilvl w:val="1"/>
          <w:numId w:val="14"/>
        </w:numPr>
        <w:autoSpaceDE w:val="0"/>
        <w:autoSpaceDN w:val="0"/>
        <w:adjustRightInd w:val="0"/>
        <w:spacing w:line="360" w:lineRule="auto"/>
        <w:ind w:left="0" w:firstLine="0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 xml:space="preserve">Формирует свою цену </w:t>
      </w:r>
      <w:proofErr w:type="spellStart"/>
      <w:r>
        <w:rPr>
          <w:rFonts w:ascii="Times" w:eastAsiaTheme="minorHAnsi" w:hAnsi="Times" w:cs="Times"/>
          <w:sz w:val="24"/>
          <w:szCs w:val="24"/>
          <w:lang w:eastAsia="en-US"/>
        </w:rPr>
        <w:t>BidR</w:t>
      </w:r>
      <w:proofErr w:type="spellEnd"/>
      <w:r w:rsidR="00FF4540"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 и </w:t>
      </w:r>
      <w:proofErr w:type="spellStart"/>
      <w:r w:rsidR="00FF4540" w:rsidRPr="00FF4540">
        <w:rPr>
          <w:rFonts w:ascii="Times" w:eastAsiaTheme="minorHAnsi" w:hAnsi="Times" w:cs="Times"/>
          <w:sz w:val="24"/>
          <w:szCs w:val="24"/>
          <w:lang w:eastAsia="en-US"/>
        </w:rPr>
        <w:t>AskR</w:t>
      </w:r>
      <w:proofErr w:type="spellEnd"/>
      <w:r w:rsidR="00FF4540" w:rsidRPr="00FF4540">
        <w:rPr>
          <w:rFonts w:ascii="Times" w:eastAsiaTheme="minorHAnsi" w:hAnsi="Times" w:cs="Times"/>
          <w:sz w:val="24"/>
          <w:szCs w:val="24"/>
          <w:lang w:eastAsia="en-US"/>
        </w:rPr>
        <w:t>:</w:t>
      </w:r>
    </w:p>
    <w:p w14:paraId="6E479688" w14:textId="77777777" w:rsidR="00FF4540" w:rsidRDefault="00FF4540" w:rsidP="00FF4540">
      <w:pPr>
        <w:widowControl w:val="0"/>
        <w:autoSpaceDE w:val="0"/>
        <w:autoSpaceDN w:val="0"/>
        <w:adjustRightInd w:val="0"/>
        <w:spacing w:line="360" w:lineRule="auto"/>
        <w:ind w:left="708"/>
        <w:rPr>
          <w:rFonts w:ascii="Times" w:eastAsiaTheme="minorHAnsi" w:hAnsi="Times" w:cs="Times"/>
          <w:sz w:val="24"/>
          <w:szCs w:val="24"/>
          <w:lang w:eastAsia="en-US"/>
        </w:rPr>
      </w:pPr>
      <w:proofErr w:type="spellStart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BidR</w:t>
      </w:r>
      <w:proofErr w:type="spellEnd"/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 = </w:t>
      </w:r>
      <w:proofErr w:type="spellStart"/>
      <w:r w:rsidRPr="00FF4540">
        <w:rPr>
          <w:rFonts w:ascii="Times" w:eastAsiaTheme="minorHAnsi" w:hAnsi="Times" w:cs="Times"/>
          <w:sz w:val="24"/>
          <w:szCs w:val="24"/>
          <w:lang w:eastAsia="en-US"/>
        </w:rPr>
        <w:t>Bid</w:t>
      </w:r>
      <w:proofErr w:type="spellEnd"/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 + 0,00000001; </w:t>
      </w:r>
    </w:p>
    <w:p w14:paraId="4144959B" w14:textId="4B66CC34" w:rsidR="00FF4540" w:rsidRPr="00FF4540" w:rsidRDefault="00FF4540" w:rsidP="00FF4540">
      <w:pPr>
        <w:widowControl w:val="0"/>
        <w:autoSpaceDE w:val="0"/>
        <w:autoSpaceDN w:val="0"/>
        <w:adjustRightInd w:val="0"/>
        <w:spacing w:line="360" w:lineRule="auto"/>
        <w:ind w:left="708"/>
        <w:rPr>
          <w:rFonts w:ascii="Times" w:eastAsiaTheme="minorHAnsi" w:hAnsi="Times" w:cs="Times"/>
          <w:sz w:val="24"/>
          <w:szCs w:val="24"/>
          <w:lang w:eastAsia="en-US"/>
        </w:rPr>
      </w:pPr>
      <w:proofErr w:type="spellStart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AskR</w:t>
      </w:r>
      <w:proofErr w:type="spellEnd"/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 = </w:t>
      </w:r>
      <w:proofErr w:type="spellStart"/>
      <w:r w:rsidRPr="00FF4540">
        <w:rPr>
          <w:rFonts w:ascii="Times" w:eastAsiaTheme="minorHAnsi" w:hAnsi="Times" w:cs="Times"/>
          <w:sz w:val="24"/>
          <w:szCs w:val="24"/>
          <w:lang w:eastAsia="en-US"/>
        </w:rPr>
        <w:t>Ask</w:t>
      </w:r>
      <w:proofErr w:type="spellEnd"/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 - 0,00000001</w:t>
      </w:r>
    </w:p>
    <w:p w14:paraId="2185B61F" w14:textId="77777777" w:rsidR="00FF4540" w:rsidRDefault="00FF4540" w:rsidP="00FF4540">
      <w:pPr>
        <w:pStyle w:val="a7"/>
        <w:widowControl w:val="0"/>
        <w:numPr>
          <w:ilvl w:val="1"/>
          <w:numId w:val="14"/>
        </w:numPr>
        <w:autoSpaceDE w:val="0"/>
        <w:autoSpaceDN w:val="0"/>
        <w:adjustRightInd w:val="0"/>
        <w:spacing w:line="360" w:lineRule="auto"/>
        <w:ind w:left="0" w:firstLine="0"/>
        <w:rPr>
          <w:rFonts w:ascii="Times" w:eastAsiaTheme="minorHAnsi" w:hAnsi="Times" w:cs="Times"/>
          <w:sz w:val="24"/>
          <w:szCs w:val="24"/>
          <w:lang w:eastAsia="en-US"/>
        </w:rPr>
      </w:pPr>
      <w:r w:rsidRPr="00FF4540">
        <w:rPr>
          <w:rFonts w:ascii="Times" w:eastAsiaTheme="minorHAnsi" w:hAnsi="Times" w:cs="Times"/>
          <w:sz w:val="24"/>
          <w:szCs w:val="24"/>
          <w:lang w:eastAsia="en-US"/>
        </w:rPr>
        <w:t>Получает Volume24h по каждому рынку</w:t>
      </w:r>
    </w:p>
    <w:p w14:paraId="3F9803C3" w14:textId="77777777" w:rsidR="00FF4540" w:rsidRDefault="00FF4540" w:rsidP="00FF4540">
      <w:pPr>
        <w:pStyle w:val="a7"/>
        <w:widowControl w:val="0"/>
        <w:numPr>
          <w:ilvl w:val="1"/>
          <w:numId w:val="14"/>
        </w:numPr>
        <w:autoSpaceDE w:val="0"/>
        <w:autoSpaceDN w:val="0"/>
        <w:adjustRightInd w:val="0"/>
        <w:spacing w:line="360" w:lineRule="auto"/>
        <w:ind w:left="0" w:firstLine="0"/>
        <w:rPr>
          <w:rFonts w:ascii="Times" w:eastAsiaTheme="minorHAnsi" w:hAnsi="Times" w:cs="Times"/>
          <w:sz w:val="24"/>
          <w:szCs w:val="24"/>
          <w:lang w:eastAsia="en-US"/>
        </w:rPr>
      </w:pPr>
      <w:r w:rsidRPr="00FF4540">
        <w:rPr>
          <w:rFonts w:ascii="Times" w:eastAsiaTheme="minorHAnsi" w:hAnsi="Times" w:cs="Times"/>
          <w:sz w:val="24"/>
          <w:szCs w:val="24"/>
          <w:lang w:eastAsia="en-US"/>
        </w:rPr>
        <w:lastRenderedPageBreak/>
        <w:t>Ранжирует все рынки: </w:t>
      </w:r>
    </w:p>
    <w:p w14:paraId="12D27825" w14:textId="77777777" w:rsidR="00FF4540" w:rsidRDefault="00FF4540" w:rsidP="00FF4540">
      <w:pPr>
        <w:pStyle w:val="a7"/>
        <w:widowControl w:val="0"/>
        <w:autoSpaceDE w:val="0"/>
        <w:autoSpaceDN w:val="0"/>
        <w:adjustRightInd w:val="0"/>
        <w:spacing w:line="360" w:lineRule="auto"/>
        <w:ind w:left="0" w:firstLine="708"/>
        <w:rPr>
          <w:rFonts w:ascii="Times" w:eastAsiaTheme="minorHAnsi" w:hAnsi="Times" w:cs="Times"/>
          <w:sz w:val="24"/>
          <w:szCs w:val="24"/>
          <w:lang w:eastAsia="en-US"/>
        </w:rPr>
      </w:pPr>
      <w:proofErr w:type="spellStart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Rank</w:t>
      </w:r>
      <w:proofErr w:type="spellEnd"/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 = (</w:t>
      </w:r>
      <w:proofErr w:type="spellStart"/>
      <w:r w:rsidRPr="00FF4540">
        <w:rPr>
          <w:rFonts w:ascii="Times" w:eastAsiaTheme="minorHAnsi" w:hAnsi="Times" w:cs="Times"/>
          <w:sz w:val="24"/>
          <w:szCs w:val="24"/>
          <w:lang w:eastAsia="en-US"/>
        </w:rPr>
        <w:t>Ask</w:t>
      </w:r>
      <w:proofErr w:type="spellEnd"/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 - </w:t>
      </w:r>
      <w:proofErr w:type="spellStart"/>
      <w:r w:rsidRPr="00FF4540">
        <w:rPr>
          <w:rFonts w:ascii="Times" w:eastAsiaTheme="minorHAnsi" w:hAnsi="Times" w:cs="Times"/>
          <w:sz w:val="24"/>
          <w:szCs w:val="24"/>
          <w:lang w:eastAsia="en-US"/>
        </w:rPr>
        <w:t>Bid</w:t>
      </w:r>
      <w:proofErr w:type="spellEnd"/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) / </w:t>
      </w:r>
      <w:proofErr w:type="spellStart"/>
      <w:r w:rsidRPr="00FF4540">
        <w:rPr>
          <w:rFonts w:ascii="Times" w:eastAsiaTheme="minorHAnsi" w:hAnsi="Times" w:cs="Times"/>
          <w:sz w:val="24"/>
          <w:szCs w:val="24"/>
          <w:lang w:eastAsia="en-US"/>
        </w:rPr>
        <w:t>Bid</w:t>
      </w:r>
      <w:proofErr w:type="spellEnd"/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 * Volume24h</w:t>
      </w:r>
    </w:p>
    <w:p w14:paraId="18175E28" w14:textId="77777777" w:rsidR="00FF4540" w:rsidRDefault="00FF4540" w:rsidP="00FF4540">
      <w:pPr>
        <w:pStyle w:val="a7"/>
        <w:widowControl w:val="0"/>
        <w:numPr>
          <w:ilvl w:val="1"/>
          <w:numId w:val="14"/>
        </w:numPr>
        <w:autoSpaceDE w:val="0"/>
        <w:autoSpaceDN w:val="0"/>
        <w:adjustRightInd w:val="0"/>
        <w:spacing w:line="360" w:lineRule="auto"/>
        <w:ind w:left="0" w:firstLine="0"/>
        <w:rPr>
          <w:rFonts w:ascii="Times" w:eastAsiaTheme="minorHAnsi" w:hAnsi="Times" w:cs="Times"/>
          <w:sz w:val="24"/>
          <w:szCs w:val="24"/>
          <w:lang w:eastAsia="en-US"/>
        </w:rPr>
      </w:pPr>
      <w:r w:rsidRPr="00FF4540">
        <w:rPr>
          <w:rFonts w:ascii="Times" w:eastAsiaTheme="minorHAnsi" w:hAnsi="Times" w:cs="Times"/>
          <w:sz w:val="24"/>
          <w:szCs w:val="24"/>
          <w:lang w:eastAsia="en-US"/>
        </w:rPr>
        <w:t>Формирует торговые пары</w:t>
      </w:r>
    </w:p>
    <w:p w14:paraId="184A8EA8" w14:textId="7A5D3130" w:rsidR="00FF4540" w:rsidRDefault="00FF4540" w:rsidP="00FF4540">
      <w:pPr>
        <w:pStyle w:val="a7"/>
        <w:widowControl w:val="0"/>
        <w:numPr>
          <w:ilvl w:val="2"/>
          <w:numId w:val="14"/>
        </w:numPr>
        <w:autoSpaceDE w:val="0"/>
        <w:autoSpaceDN w:val="0"/>
        <w:adjustRightInd w:val="0"/>
        <w:spacing w:line="360" w:lineRule="auto"/>
        <w:ind w:left="284" w:firstLine="283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 xml:space="preserve"> - </w:t>
      </w:r>
      <w:r w:rsidRPr="00FF4540">
        <w:rPr>
          <w:rFonts w:ascii="Times" w:eastAsiaTheme="minorHAnsi" w:hAnsi="Times" w:cs="Times"/>
          <w:sz w:val="24"/>
          <w:szCs w:val="24"/>
          <w:lang w:eastAsia="en-US"/>
        </w:rPr>
        <w:t>4 наиболее ликвидные пары</w:t>
      </w:r>
    </w:p>
    <w:p w14:paraId="47A366F1" w14:textId="77777777" w:rsidR="00FF4540" w:rsidRDefault="00FF4540" w:rsidP="00FF4540">
      <w:pPr>
        <w:pStyle w:val="a7"/>
        <w:widowControl w:val="0"/>
        <w:numPr>
          <w:ilvl w:val="2"/>
          <w:numId w:val="14"/>
        </w:numPr>
        <w:autoSpaceDE w:val="0"/>
        <w:autoSpaceDN w:val="0"/>
        <w:adjustRightInd w:val="0"/>
        <w:spacing w:line="360" w:lineRule="auto"/>
        <w:ind w:left="284" w:firstLine="283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 xml:space="preserve"> - </w:t>
      </w:r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Баланс пары </w:t>
      </w:r>
      <w:proofErr w:type="spellStart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balancePair</w:t>
      </w:r>
      <w:proofErr w:type="spellEnd"/>
      <w:r w:rsidRPr="00FF4540">
        <w:rPr>
          <w:rFonts w:ascii="Times" w:eastAsiaTheme="minorHAnsi" w:hAnsi="Times" w:cs="Times"/>
          <w:sz w:val="24"/>
          <w:szCs w:val="24"/>
          <w:lang w:eastAsia="en-US"/>
        </w:rPr>
        <w:t> &lt;= </w:t>
      </w:r>
      <w:proofErr w:type="spellStart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orderMin</w:t>
      </w:r>
      <w:proofErr w:type="spellEnd"/>
      <w:r w:rsidRPr="00FF4540">
        <w:rPr>
          <w:rFonts w:ascii="Times" w:eastAsiaTheme="minorHAnsi" w:hAnsi="Times" w:cs="Times"/>
          <w:sz w:val="24"/>
          <w:szCs w:val="24"/>
          <w:lang w:eastAsia="en-US"/>
        </w:rPr>
        <w:t> </w:t>
      </w:r>
    </w:p>
    <w:p w14:paraId="50311C9C" w14:textId="3D8BA966" w:rsidR="002A3B3B" w:rsidRDefault="00F850A9" w:rsidP="002A3B3B">
      <w:pPr>
        <w:pStyle w:val="a7"/>
        <w:widowControl w:val="0"/>
        <w:numPr>
          <w:ilvl w:val="1"/>
          <w:numId w:val="14"/>
        </w:numPr>
        <w:autoSpaceDE w:val="0"/>
        <w:autoSpaceDN w:val="0"/>
        <w:adjustRightInd w:val="0"/>
        <w:spacing w:line="360" w:lineRule="auto"/>
        <w:ind w:left="426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 xml:space="preserve">Выставляет ордер на покупку по цене </w:t>
      </w:r>
      <w:proofErr w:type="spellStart"/>
      <w:r>
        <w:rPr>
          <w:rFonts w:ascii="Times" w:eastAsiaTheme="minorHAnsi" w:hAnsi="Times" w:cs="Times"/>
          <w:sz w:val="24"/>
          <w:szCs w:val="24"/>
          <w:lang w:val="en-US" w:eastAsia="en-US"/>
        </w:rPr>
        <w:t>BidR</w:t>
      </w:r>
      <w:proofErr w:type="spellEnd"/>
    </w:p>
    <w:p w14:paraId="3D2A5B3B" w14:textId="6FA95E2B" w:rsidR="00FF4540" w:rsidRDefault="00FF4540" w:rsidP="00FF4540">
      <w:pPr>
        <w:pStyle w:val="a7"/>
        <w:widowControl w:val="0"/>
        <w:numPr>
          <w:ilvl w:val="1"/>
          <w:numId w:val="14"/>
        </w:numPr>
        <w:autoSpaceDE w:val="0"/>
        <w:autoSpaceDN w:val="0"/>
        <w:adjustRightInd w:val="0"/>
        <w:spacing w:line="360" w:lineRule="auto"/>
        <w:ind w:left="0" w:firstLine="0"/>
        <w:rPr>
          <w:rFonts w:ascii="Times" w:eastAsiaTheme="minorHAnsi" w:hAnsi="Times" w:cs="Times"/>
          <w:sz w:val="24"/>
          <w:szCs w:val="24"/>
          <w:lang w:eastAsia="en-US"/>
        </w:rPr>
      </w:pPr>
      <w:r w:rsidRPr="00FF4540">
        <w:rPr>
          <w:rFonts w:ascii="Times" w:eastAsiaTheme="minorHAnsi" w:hAnsi="Times" w:cs="Times"/>
          <w:sz w:val="24"/>
          <w:szCs w:val="24"/>
          <w:lang w:eastAsia="en-US"/>
        </w:rPr>
        <w:t>Сохраняет цену последней покупки </w:t>
      </w:r>
      <w:proofErr w:type="spellStart"/>
      <w:r w:rsidR="00D0562C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l</w:t>
      </w:r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ast</w:t>
      </w:r>
      <w:r w:rsidR="00D0562C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Buy</w:t>
      </w:r>
      <w:proofErr w:type="spellEnd"/>
      <w:r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 по каждой паре</w:t>
      </w:r>
    </w:p>
    <w:p w14:paraId="4FBD4B4D" w14:textId="27834BB4" w:rsidR="00FF4540" w:rsidRPr="00F850A9" w:rsidRDefault="00FF4540" w:rsidP="00FF4540">
      <w:pPr>
        <w:pStyle w:val="a7"/>
        <w:widowControl w:val="0"/>
        <w:numPr>
          <w:ilvl w:val="1"/>
          <w:numId w:val="14"/>
        </w:numPr>
        <w:autoSpaceDE w:val="0"/>
        <w:autoSpaceDN w:val="0"/>
        <w:adjustRightInd w:val="0"/>
        <w:spacing w:line="360" w:lineRule="auto"/>
        <w:ind w:left="0" w:firstLine="0"/>
        <w:rPr>
          <w:rFonts w:ascii="Times" w:eastAsiaTheme="minorHAnsi" w:hAnsi="Times" w:cs="Times"/>
          <w:sz w:val="24"/>
          <w:szCs w:val="24"/>
          <w:lang w:eastAsia="en-US"/>
        </w:rPr>
      </w:pPr>
      <w:r w:rsidRPr="00FF4540">
        <w:rPr>
          <w:rFonts w:ascii="Times" w:eastAsiaTheme="minorHAnsi" w:hAnsi="Times" w:cs="Times"/>
          <w:sz w:val="24"/>
          <w:szCs w:val="24"/>
          <w:lang w:eastAsia="en-US"/>
        </w:rPr>
        <w:t>Продает по цене</w:t>
      </w:r>
      <w:r w:rsidR="00F850A9">
        <w:rPr>
          <w:rFonts w:ascii="Times" w:eastAsiaTheme="minorHAnsi" w:hAnsi="Times" w:cs="Times"/>
          <w:sz w:val="24"/>
          <w:szCs w:val="24"/>
          <w:lang w:eastAsia="en-US"/>
        </w:rPr>
        <w:t xml:space="preserve"> </w:t>
      </w:r>
      <w:proofErr w:type="spellStart"/>
      <w:r w:rsidR="00F850A9">
        <w:rPr>
          <w:rFonts w:ascii="Times" w:eastAsiaTheme="minorHAnsi" w:hAnsi="Times" w:cs="Times"/>
          <w:b/>
          <w:bCs/>
          <w:sz w:val="24"/>
          <w:szCs w:val="24"/>
          <w:lang w:val="en-US" w:eastAsia="en-US"/>
        </w:rPr>
        <w:t>AskR</w:t>
      </w:r>
      <w:proofErr w:type="spellEnd"/>
      <w:r w:rsidRPr="00FF4540">
        <w:rPr>
          <w:rFonts w:ascii="Times" w:eastAsiaTheme="minorHAnsi" w:hAnsi="Times" w:cs="Times"/>
          <w:sz w:val="24"/>
          <w:szCs w:val="24"/>
          <w:lang w:eastAsia="en-US"/>
        </w:rPr>
        <w:t> </w:t>
      </w:r>
    </w:p>
    <w:p w14:paraId="72FBF528" w14:textId="46F8E549" w:rsidR="00F850A9" w:rsidRPr="00FF4540" w:rsidRDefault="00F850A9" w:rsidP="00F850A9">
      <w:pPr>
        <w:pStyle w:val="a7"/>
        <w:widowControl w:val="0"/>
        <w:numPr>
          <w:ilvl w:val="2"/>
          <w:numId w:val="14"/>
        </w:numPr>
        <w:autoSpaceDE w:val="0"/>
        <w:autoSpaceDN w:val="0"/>
        <w:adjustRightInd w:val="0"/>
        <w:spacing w:line="360" w:lineRule="auto"/>
        <w:rPr>
          <w:rFonts w:ascii="Times" w:eastAsiaTheme="minorHAnsi" w:hAnsi="Times" w:cs="Times"/>
          <w:sz w:val="24"/>
          <w:szCs w:val="24"/>
          <w:lang w:eastAsia="en-US"/>
        </w:rPr>
      </w:pPr>
      <w:r w:rsidRPr="00F850A9">
        <w:rPr>
          <w:rFonts w:ascii="Times" w:eastAsiaTheme="minorHAnsi" w:hAnsi="Times" w:cs="Times"/>
          <w:b/>
          <w:sz w:val="24"/>
          <w:szCs w:val="24"/>
          <w:lang w:val="en-US" w:eastAsia="en-US"/>
        </w:rPr>
        <w:t>if</w:t>
      </w:r>
      <w:r>
        <w:rPr>
          <w:rFonts w:ascii="Times" w:eastAsiaTheme="minorHAnsi" w:hAnsi="Times" w:cs="Times"/>
          <w:sz w:val="24"/>
          <w:szCs w:val="24"/>
          <w:lang w:eastAsia="en-US"/>
        </w:rPr>
        <w:t xml:space="preserve"> </w:t>
      </w:r>
      <w:proofErr w:type="spellStart"/>
      <w:r w:rsidRPr="00FF4540">
        <w:rPr>
          <w:rFonts w:ascii="Times" w:eastAsiaTheme="minorHAnsi" w:hAnsi="Times" w:cs="Times"/>
          <w:b/>
          <w:bCs/>
          <w:sz w:val="24"/>
          <w:szCs w:val="24"/>
          <w:lang w:eastAsia="en-US"/>
        </w:rPr>
        <w:t>askToSell</w:t>
      </w:r>
      <w:proofErr w:type="spellEnd"/>
      <w:r>
        <w:rPr>
          <w:rFonts w:ascii="Times" w:eastAsiaTheme="minorHAnsi" w:hAnsi="Times" w:cs="Times"/>
          <w:b/>
          <w:bCs/>
          <w:sz w:val="24"/>
          <w:szCs w:val="24"/>
          <w:lang w:eastAsia="en-US"/>
        </w:rPr>
        <w:t xml:space="preserve"> </w:t>
      </w:r>
      <w:r>
        <w:rPr>
          <w:rFonts w:ascii="Times" w:eastAsiaTheme="minorHAnsi" w:hAnsi="Times" w:cs="Times"/>
          <w:b/>
          <w:bCs/>
          <w:sz w:val="24"/>
          <w:szCs w:val="24"/>
          <w:lang w:val="en-US" w:eastAsia="en-US"/>
        </w:rPr>
        <w:t xml:space="preserve">&lt;= </w:t>
      </w:r>
      <w:proofErr w:type="spellStart"/>
      <w:r>
        <w:rPr>
          <w:rFonts w:ascii="Times" w:eastAsiaTheme="minorHAnsi" w:hAnsi="Times" w:cs="Times"/>
          <w:b/>
          <w:bCs/>
          <w:sz w:val="24"/>
          <w:szCs w:val="24"/>
          <w:lang w:val="en-US" w:eastAsia="en-US"/>
        </w:rPr>
        <w:t>AskR</w:t>
      </w:r>
      <w:proofErr w:type="spellEnd"/>
    </w:p>
    <w:p w14:paraId="15A547FF" w14:textId="6FC850E4" w:rsidR="00FF4540" w:rsidRDefault="00F850A9" w:rsidP="00F850A9">
      <w:pPr>
        <w:pStyle w:val="a7"/>
        <w:widowControl w:val="0"/>
        <w:numPr>
          <w:ilvl w:val="2"/>
          <w:numId w:val="14"/>
        </w:numPr>
        <w:autoSpaceDE w:val="0"/>
        <w:autoSpaceDN w:val="0"/>
        <w:adjustRightInd w:val="0"/>
        <w:spacing w:line="360" w:lineRule="auto"/>
        <w:ind w:left="709" w:firstLine="0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По</w:t>
      </w:r>
      <w:r w:rsidR="00FF4540"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 любой цене</w:t>
      </w:r>
      <w:r>
        <w:rPr>
          <w:rFonts w:ascii="Times" w:eastAsiaTheme="minorHAnsi" w:hAnsi="Times" w:cs="Times"/>
          <w:sz w:val="24"/>
          <w:szCs w:val="24"/>
          <w:lang w:eastAsia="en-US"/>
        </w:rPr>
        <w:t xml:space="preserve"> </w:t>
      </w:r>
      <w:proofErr w:type="spellStart"/>
      <w:r>
        <w:rPr>
          <w:rFonts w:ascii="Times" w:eastAsiaTheme="minorHAnsi" w:hAnsi="Times" w:cs="Times"/>
          <w:b/>
          <w:bCs/>
          <w:sz w:val="24"/>
          <w:szCs w:val="24"/>
          <w:lang w:val="en-US" w:eastAsia="en-US"/>
        </w:rPr>
        <w:t>AskR</w:t>
      </w:r>
      <w:proofErr w:type="spellEnd"/>
      <w:r w:rsidR="00FF4540" w:rsidRPr="00FF4540">
        <w:rPr>
          <w:rFonts w:ascii="Times" w:eastAsiaTheme="minorHAnsi" w:hAnsi="Times" w:cs="Times"/>
          <w:sz w:val="24"/>
          <w:szCs w:val="24"/>
          <w:lang w:eastAsia="en-US"/>
        </w:rPr>
        <w:t xml:space="preserve"> через 2 недели с момента покупки</w:t>
      </w:r>
    </w:p>
    <w:p w14:paraId="4F8E834B" w14:textId="70F3125E" w:rsidR="00D0562C" w:rsidRDefault="00D0562C" w:rsidP="00D0562C">
      <w:pPr>
        <w:pStyle w:val="a7"/>
        <w:widowControl w:val="0"/>
        <w:numPr>
          <w:ilvl w:val="1"/>
          <w:numId w:val="14"/>
        </w:numPr>
        <w:autoSpaceDE w:val="0"/>
        <w:autoSpaceDN w:val="0"/>
        <w:adjustRightInd w:val="0"/>
        <w:spacing w:line="360" w:lineRule="auto"/>
        <w:ind w:left="426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 xml:space="preserve">Сохраняет цену последней продажи </w:t>
      </w:r>
      <w:proofErr w:type="spellStart"/>
      <w:r>
        <w:rPr>
          <w:rFonts w:ascii="Times" w:eastAsiaTheme="minorHAnsi" w:hAnsi="Times" w:cs="Times"/>
          <w:sz w:val="24"/>
          <w:szCs w:val="24"/>
          <w:lang w:val="en-US" w:eastAsia="en-US"/>
        </w:rPr>
        <w:t>lastSell</w:t>
      </w:r>
      <w:proofErr w:type="spellEnd"/>
    </w:p>
    <w:p w14:paraId="61B34300" w14:textId="77777777" w:rsidR="00FF4540" w:rsidRDefault="00FF4540" w:rsidP="00FF4540">
      <w:pPr>
        <w:widowControl w:val="0"/>
        <w:autoSpaceDE w:val="0"/>
        <w:autoSpaceDN w:val="0"/>
        <w:adjustRightInd w:val="0"/>
        <w:spacing w:line="360" w:lineRule="auto"/>
        <w:rPr>
          <w:rFonts w:ascii="Times" w:eastAsiaTheme="minorHAnsi" w:hAnsi="Times" w:cs="Times"/>
          <w:sz w:val="24"/>
          <w:szCs w:val="24"/>
          <w:lang w:eastAsia="en-US"/>
        </w:rPr>
      </w:pPr>
    </w:p>
    <w:p w14:paraId="7EEFFAFF" w14:textId="7A5AFBB0" w:rsidR="00D50220" w:rsidRPr="002E3DFA" w:rsidRDefault="00D50220" w:rsidP="002E3DFA">
      <w:pPr>
        <w:widowControl w:val="0"/>
        <w:autoSpaceDE w:val="0"/>
        <w:autoSpaceDN w:val="0"/>
        <w:adjustRightInd w:val="0"/>
        <w:spacing w:line="360" w:lineRule="auto"/>
        <w:rPr>
          <w:rFonts w:ascii="Times" w:eastAsiaTheme="minorHAnsi" w:hAnsi="Times" w:cs="Times"/>
          <w:sz w:val="24"/>
          <w:szCs w:val="24"/>
          <w:lang w:val="en-US" w:eastAsia="en-US"/>
        </w:rPr>
      </w:pPr>
    </w:p>
    <w:p w14:paraId="577D0577" w14:textId="77777777" w:rsidR="00D50220" w:rsidRDefault="00D50220" w:rsidP="00FF4540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</w:p>
    <w:p w14:paraId="07D81295" w14:textId="77777777" w:rsidR="00FF4540" w:rsidRDefault="00FF4540" w:rsidP="00FF4540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 xml:space="preserve">Вывод данных в интерфейс, взаимодействие с </w:t>
      </w:r>
      <w:proofErr w:type="spellStart"/>
      <w:r>
        <w:rPr>
          <w:rFonts w:ascii="Times" w:eastAsiaTheme="minorHAnsi" w:hAnsi="Times" w:cs="Times"/>
          <w:sz w:val="24"/>
          <w:szCs w:val="24"/>
          <w:lang w:eastAsia="en-US"/>
        </w:rPr>
        <w:t>back-end</w:t>
      </w:r>
      <w:proofErr w:type="spellEnd"/>
      <w:r>
        <w:rPr>
          <w:rFonts w:ascii="Times" w:eastAsiaTheme="minorHAnsi" w:hAnsi="Times" w:cs="Times"/>
          <w:sz w:val="24"/>
          <w:szCs w:val="24"/>
          <w:lang w:eastAsia="en-US"/>
        </w:rPr>
        <w:t xml:space="preserve">: </w:t>
      </w:r>
    </w:p>
    <w:p w14:paraId="074D95E1" w14:textId="77777777" w:rsidR="00FF4540" w:rsidRDefault="00FF4540" w:rsidP="00FF4540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 xml:space="preserve">Этап 1. </w:t>
      </w:r>
    </w:p>
    <w:p w14:paraId="467B9D1C" w14:textId="77777777" w:rsidR="00FF4540" w:rsidRDefault="00FF4540" w:rsidP="00FF4540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 xml:space="preserve">         </w:t>
      </w:r>
    </w:p>
    <w:p w14:paraId="0F471E7E" w14:textId="5FB0B180" w:rsidR="00FF4540" w:rsidRPr="000938E7" w:rsidRDefault="000938E7" w:rsidP="00AC73F7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proofErr w:type="spellStart"/>
      <w:r>
        <w:rPr>
          <w:rFonts w:ascii="Times" w:eastAsiaTheme="minorHAnsi" w:hAnsi="Times" w:cs="Times"/>
          <w:sz w:val="24"/>
          <w:szCs w:val="24"/>
          <w:lang w:val="en-US" w:eastAsia="en-US"/>
        </w:rPr>
        <w:t>SignIn</w:t>
      </w:r>
      <w:proofErr w:type="spellEnd"/>
      <w:r>
        <w:rPr>
          <w:rFonts w:ascii="Times" w:eastAsiaTheme="minorHAnsi" w:hAnsi="Times" w:cs="Times"/>
          <w:sz w:val="24"/>
          <w:szCs w:val="24"/>
          <w:lang w:val="en-US" w:eastAsia="en-US"/>
        </w:rPr>
        <w:t xml:space="preserve"> </w:t>
      </w:r>
      <w:r>
        <w:rPr>
          <w:rFonts w:ascii="Times" w:eastAsiaTheme="minorHAnsi" w:hAnsi="Times" w:cs="Times"/>
          <w:sz w:val="24"/>
          <w:szCs w:val="24"/>
          <w:lang w:eastAsia="en-US"/>
        </w:rPr>
        <w:t xml:space="preserve">и </w:t>
      </w:r>
      <w:proofErr w:type="spellStart"/>
      <w:r>
        <w:rPr>
          <w:rFonts w:ascii="Times" w:eastAsiaTheme="minorHAnsi" w:hAnsi="Times" w:cs="Times"/>
          <w:sz w:val="24"/>
          <w:szCs w:val="24"/>
          <w:lang w:val="en-US" w:eastAsia="en-US"/>
        </w:rPr>
        <w:t>SignUp</w:t>
      </w:r>
      <w:proofErr w:type="spellEnd"/>
      <w:r>
        <w:rPr>
          <w:rFonts w:ascii="Times" w:eastAsiaTheme="minorHAnsi" w:hAnsi="Times" w:cs="Times"/>
          <w:sz w:val="24"/>
          <w:szCs w:val="24"/>
          <w:lang w:val="en-US" w:eastAsia="en-US"/>
        </w:rPr>
        <w:t xml:space="preserve"> </w:t>
      </w:r>
      <w:r>
        <w:rPr>
          <w:rFonts w:ascii="Times" w:eastAsiaTheme="minorHAnsi" w:hAnsi="Times" w:cs="Times"/>
          <w:sz w:val="24"/>
          <w:szCs w:val="24"/>
          <w:lang w:eastAsia="en-US"/>
        </w:rPr>
        <w:t xml:space="preserve">с помощью модуля </w:t>
      </w:r>
      <w:proofErr w:type="spellStart"/>
      <w:r>
        <w:rPr>
          <w:rFonts w:ascii="Times" w:eastAsiaTheme="minorHAnsi" w:hAnsi="Times" w:cs="Times"/>
          <w:sz w:val="24"/>
          <w:szCs w:val="24"/>
          <w:lang w:val="en-US" w:eastAsia="en-US"/>
        </w:rPr>
        <w:t>OAuth</w:t>
      </w:r>
      <w:proofErr w:type="spellEnd"/>
      <w:r w:rsidR="004B7E0F">
        <w:rPr>
          <w:rFonts w:ascii="Times" w:eastAsiaTheme="minorHAnsi" w:hAnsi="Times" w:cs="Times"/>
          <w:sz w:val="24"/>
          <w:szCs w:val="24"/>
          <w:lang w:val="en-US" w:eastAsia="en-US"/>
        </w:rPr>
        <w:t xml:space="preserve"> + </w:t>
      </w:r>
      <w:proofErr w:type="spellStart"/>
      <w:r w:rsidR="004B7E0F">
        <w:rPr>
          <w:rFonts w:ascii="Times" w:eastAsiaTheme="minorHAnsi" w:hAnsi="Times" w:cs="Times"/>
          <w:sz w:val="24"/>
          <w:szCs w:val="24"/>
          <w:lang w:val="en-US" w:eastAsia="en-US"/>
        </w:rPr>
        <w:t>социальные</w:t>
      </w:r>
      <w:proofErr w:type="spellEnd"/>
      <w:r w:rsidR="004B7E0F">
        <w:rPr>
          <w:rFonts w:ascii="Times" w:eastAsiaTheme="minorHAnsi" w:hAnsi="Times" w:cs="Times"/>
          <w:sz w:val="24"/>
          <w:szCs w:val="24"/>
          <w:lang w:val="en-US" w:eastAsia="en-US"/>
        </w:rPr>
        <w:t xml:space="preserve"> </w:t>
      </w:r>
      <w:proofErr w:type="spellStart"/>
      <w:r w:rsidR="004B7E0F">
        <w:rPr>
          <w:rFonts w:ascii="Times" w:eastAsiaTheme="minorHAnsi" w:hAnsi="Times" w:cs="Times"/>
          <w:sz w:val="24"/>
          <w:szCs w:val="24"/>
          <w:lang w:val="en-US" w:eastAsia="en-US"/>
        </w:rPr>
        <w:t>сети</w:t>
      </w:r>
      <w:proofErr w:type="spellEnd"/>
    </w:p>
    <w:p w14:paraId="42691B31" w14:textId="3B26D276" w:rsidR="000938E7" w:rsidRPr="000938E7" w:rsidRDefault="000938E7" w:rsidP="000938E7">
      <w:pPr>
        <w:widowControl w:val="0"/>
        <w:numPr>
          <w:ilvl w:val="1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proofErr w:type="spellStart"/>
      <w:r>
        <w:rPr>
          <w:rFonts w:ascii="Times" w:eastAsiaTheme="minorHAnsi" w:hAnsi="Times" w:cs="Times"/>
          <w:sz w:val="24"/>
          <w:szCs w:val="24"/>
          <w:lang w:val="en-US" w:eastAsia="en-US"/>
        </w:rPr>
        <w:t>SignIn</w:t>
      </w:r>
      <w:proofErr w:type="spellEnd"/>
      <w:r>
        <w:rPr>
          <w:rFonts w:ascii="Times" w:eastAsiaTheme="minorHAnsi" w:hAnsi="Times" w:cs="Times"/>
          <w:sz w:val="24"/>
          <w:szCs w:val="24"/>
          <w:lang w:val="en-US" w:eastAsia="en-US"/>
        </w:rPr>
        <w:t>:</w:t>
      </w:r>
    </w:p>
    <w:p w14:paraId="5597C9D5" w14:textId="449E2AD1" w:rsidR="000938E7" w:rsidRDefault="000938E7" w:rsidP="000938E7">
      <w:pPr>
        <w:widowControl w:val="0"/>
        <w:numPr>
          <w:ilvl w:val="2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Логин</w:t>
      </w:r>
    </w:p>
    <w:p w14:paraId="5B64C9CA" w14:textId="02787903" w:rsidR="000938E7" w:rsidRDefault="000938E7" w:rsidP="000938E7">
      <w:pPr>
        <w:widowControl w:val="0"/>
        <w:numPr>
          <w:ilvl w:val="2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Пароль</w:t>
      </w:r>
    </w:p>
    <w:p w14:paraId="02DD6501" w14:textId="08ECEFB5" w:rsidR="000938E7" w:rsidRDefault="000938E7" w:rsidP="000938E7">
      <w:pPr>
        <w:widowControl w:val="0"/>
        <w:numPr>
          <w:ilvl w:val="2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proofErr w:type="spellStart"/>
      <w:r>
        <w:rPr>
          <w:rFonts w:ascii="Times" w:eastAsiaTheme="minorHAnsi" w:hAnsi="Times" w:cs="Times"/>
          <w:sz w:val="24"/>
          <w:szCs w:val="24"/>
          <w:lang w:eastAsia="en-US"/>
        </w:rPr>
        <w:t>Каптча</w:t>
      </w:r>
      <w:proofErr w:type="spellEnd"/>
    </w:p>
    <w:p w14:paraId="62C70A8F" w14:textId="4A9C63B2" w:rsidR="000938E7" w:rsidRPr="000938E7" w:rsidRDefault="000938E7" w:rsidP="000938E7">
      <w:pPr>
        <w:widowControl w:val="0"/>
        <w:numPr>
          <w:ilvl w:val="1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 xml:space="preserve"> </w:t>
      </w:r>
      <w:proofErr w:type="spellStart"/>
      <w:r>
        <w:rPr>
          <w:rFonts w:ascii="Times" w:eastAsiaTheme="minorHAnsi" w:hAnsi="Times" w:cs="Times"/>
          <w:sz w:val="24"/>
          <w:szCs w:val="24"/>
          <w:lang w:val="en-US" w:eastAsia="en-US"/>
        </w:rPr>
        <w:t>SignUp</w:t>
      </w:r>
      <w:proofErr w:type="spellEnd"/>
    </w:p>
    <w:p w14:paraId="20FDFB3F" w14:textId="4CFED0B2" w:rsidR="000938E7" w:rsidRPr="000938E7" w:rsidRDefault="000938E7" w:rsidP="000938E7">
      <w:pPr>
        <w:widowControl w:val="0"/>
        <w:numPr>
          <w:ilvl w:val="2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Логин (</w:t>
      </w:r>
      <w:r>
        <w:rPr>
          <w:rFonts w:ascii="Times" w:eastAsiaTheme="minorHAnsi" w:hAnsi="Times" w:cs="Times"/>
          <w:sz w:val="24"/>
          <w:szCs w:val="24"/>
          <w:lang w:val="en-US" w:eastAsia="en-US"/>
        </w:rPr>
        <w:t>email)</w:t>
      </w:r>
    </w:p>
    <w:p w14:paraId="3F76D60F" w14:textId="18DED19A" w:rsidR="000938E7" w:rsidRDefault="000938E7" w:rsidP="000938E7">
      <w:pPr>
        <w:widowControl w:val="0"/>
        <w:numPr>
          <w:ilvl w:val="2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Пароль</w:t>
      </w:r>
    </w:p>
    <w:p w14:paraId="66990EEF" w14:textId="3BF6CFA4" w:rsidR="000938E7" w:rsidRDefault="000938E7" w:rsidP="000938E7">
      <w:pPr>
        <w:widowControl w:val="0"/>
        <w:numPr>
          <w:ilvl w:val="2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Повтор пароля</w:t>
      </w:r>
    </w:p>
    <w:p w14:paraId="371BAE34" w14:textId="06889CC0" w:rsidR="000938E7" w:rsidRDefault="000938E7" w:rsidP="000938E7">
      <w:pPr>
        <w:widowControl w:val="0"/>
        <w:numPr>
          <w:ilvl w:val="2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proofErr w:type="spellStart"/>
      <w:r>
        <w:rPr>
          <w:rFonts w:ascii="Times" w:eastAsiaTheme="minorHAnsi" w:hAnsi="Times" w:cs="Times"/>
          <w:sz w:val="24"/>
          <w:szCs w:val="24"/>
          <w:lang w:eastAsia="en-US"/>
        </w:rPr>
        <w:t>Каптча</w:t>
      </w:r>
      <w:proofErr w:type="spellEnd"/>
    </w:p>
    <w:p w14:paraId="18965B43" w14:textId="396871E0" w:rsidR="004B7E0F" w:rsidRDefault="004B7E0F" w:rsidP="004B7E0F">
      <w:pPr>
        <w:widowControl w:val="0"/>
        <w:numPr>
          <w:ilvl w:val="1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 xml:space="preserve"> </w:t>
      </w:r>
      <w:proofErr w:type="spellStart"/>
      <w:r>
        <w:rPr>
          <w:rFonts w:ascii="Times" w:eastAsiaTheme="minorHAnsi" w:hAnsi="Times" w:cs="Times"/>
          <w:sz w:val="24"/>
          <w:szCs w:val="24"/>
          <w:lang w:val="en-US" w:eastAsia="en-US"/>
        </w:rPr>
        <w:t>SignIn</w:t>
      </w:r>
      <w:proofErr w:type="spellEnd"/>
      <w:r>
        <w:rPr>
          <w:rFonts w:ascii="Times" w:eastAsiaTheme="minorHAnsi" w:hAnsi="Times" w:cs="Times"/>
          <w:sz w:val="24"/>
          <w:szCs w:val="24"/>
          <w:lang w:val="en-US" w:eastAsia="en-US"/>
        </w:rPr>
        <w:t>/</w:t>
      </w:r>
      <w:proofErr w:type="spellStart"/>
      <w:r>
        <w:rPr>
          <w:rFonts w:ascii="Times" w:eastAsiaTheme="minorHAnsi" w:hAnsi="Times" w:cs="Times"/>
          <w:sz w:val="24"/>
          <w:szCs w:val="24"/>
          <w:lang w:val="en-US" w:eastAsia="en-US"/>
        </w:rPr>
        <w:t>SignUp</w:t>
      </w:r>
      <w:proofErr w:type="spellEnd"/>
      <w:r>
        <w:rPr>
          <w:rFonts w:ascii="Times" w:eastAsiaTheme="minorHAnsi" w:hAnsi="Times" w:cs="Times"/>
          <w:sz w:val="24"/>
          <w:szCs w:val="24"/>
          <w:lang w:val="en-US" w:eastAsia="en-US"/>
        </w:rPr>
        <w:t xml:space="preserve"> </w:t>
      </w:r>
      <w:r>
        <w:rPr>
          <w:rFonts w:ascii="Times" w:eastAsiaTheme="minorHAnsi" w:hAnsi="Times" w:cs="Times"/>
          <w:sz w:val="24"/>
          <w:szCs w:val="24"/>
          <w:lang w:eastAsia="en-US"/>
        </w:rPr>
        <w:t>с помощью аккаунта юзера в социальных сетях</w:t>
      </w:r>
    </w:p>
    <w:p w14:paraId="330A9E52" w14:textId="6C99ADF2" w:rsidR="004B7E0F" w:rsidRDefault="00634F7A" w:rsidP="002E3DFA">
      <w:pPr>
        <w:pStyle w:val="a7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-709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val="en-US" w:eastAsia="en-US"/>
        </w:rPr>
        <w:t>*</w:t>
      </w:r>
      <w:r>
        <w:rPr>
          <w:rFonts w:ascii="Times" w:eastAsiaTheme="minorHAnsi" w:hAnsi="Times" w:cs="Times"/>
          <w:sz w:val="24"/>
          <w:szCs w:val="24"/>
          <w:lang w:eastAsia="en-US"/>
        </w:rPr>
        <w:t xml:space="preserve">Без подключения </w:t>
      </w:r>
      <w:proofErr w:type="spellStart"/>
      <w:r>
        <w:rPr>
          <w:rFonts w:ascii="Times" w:eastAsiaTheme="minorHAnsi" w:hAnsi="Times" w:cs="Times"/>
          <w:sz w:val="24"/>
          <w:szCs w:val="24"/>
          <w:lang w:val="en-US" w:eastAsia="en-US"/>
        </w:rPr>
        <w:t>OAuth</w:t>
      </w:r>
      <w:proofErr w:type="spellEnd"/>
      <w:r w:rsidR="002E3DFA">
        <w:rPr>
          <w:rFonts w:ascii="Times" w:eastAsiaTheme="minorHAnsi" w:hAnsi="Times" w:cs="Times"/>
          <w:sz w:val="24"/>
          <w:szCs w:val="24"/>
          <w:lang w:val="en-US" w:eastAsia="en-US"/>
        </w:rPr>
        <w:t xml:space="preserve">. </w:t>
      </w:r>
      <w:r w:rsidR="002E3DFA">
        <w:rPr>
          <w:rFonts w:ascii="Times" w:eastAsiaTheme="minorHAnsi" w:hAnsi="Times" w:cs="Times"/>
          <w:sz w:val="24"/>
          <w:szCs w:val="24"/>
          <w:lang w:eastAsia="en-US"/>
        </w:rPr>
        <w:t xml:space="preserve">Модуль </w:t>
      </w:r>
      <w:proofErr w:type="spellStart"/>
      <w:r w:rsidR="002E3DFA">
        <w:rPr>
          <w:rFonts w:ascii="Times" w:eastAsiaTheme="minorHAnsi" w:hAnsi="Times" w:cs="Times"/>
          <w:sz w:val="24"/>
          <w:szCs w:val="24"/>
          <w:lang w:val="en-US" w:eastAsia="en-US"/>
        </w:rPr>
        <w:t>OAuth</w:t>
      </w:r>
      <w:proofErr w:type="spellEnd"/>
      <w:r w:rsidR="002E3DFA">
        <w:rPr>
          <w:rFonts w:ascii="Times" w:eastAsiaTheme="minorHAnsi" w:hAnsi="Times" w:cs="Times"/>
          <w:sz w:val="24"/>
          <w:szCs w:val="24"/>
          <w:lang w:val="en-US" w:eastAsia="en-US"/>
        </w:rPr>
        <w:t xml:space="preserve"> </w:t>
      </w:r>
      <w:r w:rsidR="002E3DFA">
        <w:rPr>
          <w:rFonts w:ascii="Times" w:eastAsiaTheme="minorHAnsi" w:hAnsi="Times" w:cs="Times"/>
          <w:sz w:val="24"/>
          <w:szCs w:val="24"/>
          <w:lang w:eastAsia="en-US"/>
        </w:rPr>
        <w:t xml:space="preserve">и двухфакторная авторизация с </w:t>
      </w:r>
      <w:proofErr w:type="spellStart"/>
      <w:r w:rsidR="002E3DFA">
        <w:rPr>
          <w:rFonts w:ascii="Times" w:eastAsiaTheme="minorHAnsi" w:hAnsi="Times" w:cs="Times"/>
          <w:sz w:val="24"/>
          <w:szCs w:val="24"/>
          <w:lang w:eastAsia="en-US"/>
        </w:rPr>
        <w:t>применениме</w:t>
      </w:r>
      <w:proofErr w:type="spellEnd"/>
      <w:r w:rsidR="002E3DFA">
        <w:rPr>
          <w:rFonts w:ascii="Times" w:eastAsiaTheme="minorHAnsi" w:hAnsi="Times" w:cs="Times"/>
          <w:sz w:val="24"/>
          <w:szCs w:val="24"/>
          <w:lang w:eastAsia="en-US"/>
        </w:rPr>
        <w:t xml:space="preserve"> модуля </w:t>
      </w:r>
      <w:r w:rsidR="002E3DFA">
        <w:rPr>
          <w:rFonts w:ascii="Times" w:eastAsiaTheme="minorHAnsi" w:hAnsi="Times" w:cs="Times"/>
          <w:sz w:val="24"/>
          <w:szCs w:val="24"/>
          <w:lang w:val="en-US" w:eastAsia="en-US"/>
        </w:rPr>
        <w:t xml:space="preserve">Google </w:t>
      </w:r>
      <w:proofErr w:type="spellStart"/>
      <w:r w:rsidR="002E3DFA">
        <w:rPr>
          <w:rFonts w:ascii="Times" w:eastAsiaTheme="minorHAnsi" w:hAnsi="Times" w:cs="Times"/>
          <w:sz w:val="24"/>
          <w:szCs w:val="24"/>
          <w:lang w:val="en-US" w:eastAsia="en-US"/>
        </w:rPr>
        <w:t>Authentificator</w:t>
      </w:r>
      <w:proofErr w:type="spellEnd"/>
      <w:r w:rsidR="002E3DFA">
        <w:rPr>
          <w:rFonts w:ascii="Times" w:eastAsiaTheme="minorHAnsi" w:hAnsi="Times" w:cs="Times"/>
          <w:sz w:val="24"/>
          <w:szCs w:val="24"/>
          <w:lang w:val="en-US" w:eastAsia="en-US"/>
        </w:rPr>
        <w:t xml:space="preserve"> </w:t>
      </w:r>
      <w:r w:rsidR="002E3DFA">
        <w:rPr>
          <w:rFonts w:ascii="Times" w:eastAsiaTheme="minorHAnsi" w:hAnsi="Times" w:cs="Times"/>
          <w:sz w:val="24"/>
          <w:szCs w:val="24"/>
          <w:lang w:eastAsia="en-US"/>
        </w:rPr>
        <w:t>добавляется на 2-м этапе</w:t>
      </w:r>
      <w:r w:rsidR="002E3DFA">
        <w:rPr>
          <w:rFonts w:ascii="Times" w:eastAsiaTheme="minorHAnsi" w:hAnsi="Times" w:cs="Times"/>
          <w:sz w:val="24"/>
          <w:szCs w:val="24"/>
          <w:lang w:val="en-US" w:eastAsia="en-US"/>
        </w:rPr>
        <w:t xml:space="preserve"> </w:t>
      </w:r>
      <w:r w:rsidR="002E3DFA">
        <w:rPr>
          <w:rFonts w:ascii="Times" w:eastAsiaTheme="minorHAnsi" w:hAnsi="Times" w:cs="Times"/>
          <w:sz w:val="24"/>
          <w:szCs w:val="24"/>
          <w:lang w:eastAsia="en-US"/>
        </w:rPr>
        <w:t>разработки</w:t>
      </w:r>
    </w:p>
    <w:p w14:paraId="551A4A1A" w14:textId="77777777" w:rsidR="002E3DFA" w:rsidRPr="002E3DFA" w:rsidRDefault="002E3DFA" w:rsidP="002E3DFA">
      <w:pPr>
        <w:pStyle w:val="a7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-709"/>
        <w:rPr>
          <w:rFonts w:ascii="Times" w:eastAsiaTheme="minorHAnsi" w:hAnsi="Times" w:cs="Times"/>
          <w:sz w:val="24"/>
          <w:szCs w:val="24"/>
          <w:lang w:eastAsia="en-US"/>
        </w:rPr>
      </w:pPr>
    </w:p>
    <w:p w14:paraId="3669855E" w14:textId="77777777" w:rsidR="00FF4540" w:rsidRDefault="00FF4540" w:rsidP="00AC73F7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Биржа</w:t>
      </w:r>
    </w:p>
    <w:p w14:paraId="092E2677" w14:textId="77777777" w:rsidR="00FF4540" w:rsidRDefault="00FF4540" w:rsidP="00AC73F7">
      <w:pPr>
        <w:widowControl w:val="0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 xml:space="preserve">Переключение </w:t>
      </w:r>
      <w:proofErr w:type="spellStart"/>
      <w:r>
        <w:rPr>
          <w:rFonts w:ascii="Times" w:eastAsiaTheme="minorHAnsi" w:hAnsi="Times" w:cs="Times"/>
          <w:sz w:val="24"/>
          <w:szCs w:val="24"/>
          <w:lang w:eastAsia="en-US"/>
        </w:rPr>
        <w:t>btc</w:t>
      </w:r>
      <w:proofErr w:type="spellEnd"/>
      <w:r>
        <w:rPr>
          <w:rFonts w:ascii="Times" w:eastAsiaTheme="minorHAnsi" w:hAnsi="Times" w:cs="Times"/>
          <w:sz w:val="24"/>
          <w:szCs w:val="24"/>
          <w:lang w:eastAsia="en-US"/>
        </w:rPr>
        <w:t>/</w:t>
      </w:r>
      <w:proofErr w:type="spellStart"/>
      <w:r>
        <w:rPr>
          <w:rFonts w:ascii="Times" w:eastAsiaTheme="minorHAnsi" w:hAnsi="Times" w:cs="Times"/>
          <w:sz w:val="24"/>
          <w:szCs w:val="24"/>
          <w:lang w:eastAsia="en-US"/>
        </w:rPr>
        <w:t>eth</w:t>
      </w:r>
      <w:proofErr w:type="spellEnd"/>
      <w:r>
        <w:rPr>
          <w:rFonts w:ascii="Times" w:eastAsiaTheme="minorHAnsi" w:hAnsi="Times" w:cs="Times"/>
          <w:sz w:val="24"/>
          <w:szCs w:val="24"/>
          <w:lang w:eastAsia="en-US"/>
        </w:rPr>
        <w:t xml:space="preserve"> как основной валюты</w:t>
      </w:r>
    </w:p>
    <w:p w14:paraId="4A86695D" w14:textId="77777777" w:rsidR="00FF4540" w:rsidRDefault="00FF4540" w:rsidP="00AC73F7">
      <w:pPr>
        <w:widowControl w:val="0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Включить отключить бота</w:t>
      </w:r>
    </w:p>
    <w:p w14:paraId="2184EF3A" w14:textId="77777777" w:rsidR="00FF4540" w:rsidRDefault="00FF4540" w:rsidP="00AC73F7">
      <w:pPr>
        <w:widowControl w:val="0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proofErr w:type="spellStart"/>
      <w:r>
        <w:rPr>
          <w:rFonts w:ascii="Times" w:eastAsiaTheme="minorHAnsi" w:hAnsi="Times" w:cs="Times"/>
          <w:sz w:val="24"/>
          <w:szCs w:val="24"/>
          <w:lang w:eastAsia="en-US"/>
        </w:rPr>
        <w:t>Rank</w:t>
      </w:r>
      <w:proofErr w:type="spellEnd"/>
      <w:r>
        <w:rPr>
          <w:rFonts w:ascii="Times" w:eastAsiaTheme="minorHAnsi" w:hAnsi="Times" w:cs="Times"/>
          <w:sz w:val="24"/>
          <w:szCs w:val="24"/>
          <w:lang w:eastAsia="en-US"/>
        </w:rPr>
        <w:t xml:space="preserve"> по всем торговым парам в порядке убывания </w:t>
      </w:r>
    </w:p>
    <w:p w14:paraId="0C9BBF3D" w14:textId="04629D82" w:rsidR="006F53B7" w:rsidRDefault="00AC73F7" w:rsidP="00AC73F7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ab/>
      </w:r>
      <w:proofErr w:type="spellStart"/>
      <w:r w:rsidR="00FF4540">
        <w:rPr>
          <w:rFonts w:ascii="Times" w:eastAsiaTheme="minorHAnsi" w:hAnsi="Times" w:cs="Times"/>
          <w:sz w:val="24"/>
          <w:szCs w:val="24"/>
          <w:lang w:eastAsia="en-US"/>
        </w:rPr>
        <w:t>Rank</w:t>
      </w:r>
      <w:proofErr w:type="spellEnd"/>
      <w:r w:rsidR="00FF4540">
        <w:rPr>
          <w:rFonts w:ascii="Times" w:eastAsiaTheme="minorHAnsi" w:hAnsi="Times" w:cs="Times"/>
          <w:sz w:val="24"/>
          <w:szCs w:val="24"/>
          <w:lang w:eastAsia="en-US"/>
        </w:rPr>
        <w:t xml:space="preserve"> = (</w:t>
      </w:r>
      <w:proofErr w:type="spellStart"/>
      <w:r w:rsidR="00FF4540">
        <w:rPr>
          <w:rFonts w:ascii="Times" w:eastAsiaTheme="minorHAnsi" w:hAnsi="Times" w:cs="Times"/>
          <w:sz w:val="24"/>
          <w:szCs w:val="24"/>
          <w:lang w:eastAsia="en-US"/>
        </w:rPr>
        <w:t>Ask</w:t>
      </w:r>
      <w:proofErr w:type="spellEnd"/>
      <w:r w:rsidR="00FF4540">
        <w:rPr>
          <w:rFonts w:ascii="Times" w:eastAsiaTheme="minorHAnsi" w:hAnsi="Times" w:cs="Times"/>
          <w:sz w:val="24"/>
          <w:szCs w:val="24"/>
          <w:lang w:eastAsia="en-US"/>
        </w:rPr>
        <w:t xml:space="preserve"> - </w:t>
      </w:r>
      <w:proofErr w:type="spellStart"/>
      <w:r w:rsidR="00FF4540">
        <w:rPr>
          <w:rFonts w:ascii="Times" w:eastAsiaTheme="minorHAnsi" w:hAnsi="Times" w:cs="Times"/>
          <w:sz w:val="24"/>
          <w:szCs w:val="24"/>
          <w:lang w:eastAsia="en-US"/>
        </w:rPr>
        <w:t>Bid</w:t>
      </w:r>
      <w:proofErr w:type="spellEnd"/>
      <w:r w:rsidR="00FF4540">
        <w:rPr>
          <w:rFonts w:ascii="Times" w:eastAsiaTheme="minorHAnsi" w:hAnsi="Times" w:cs="Times"/>
          <w:sz w:val="24"/>
          <w:szCs w:val="24"/>
          <w:lang w:eastAsia="en-US"/>
        </w:rPr>
        <w:t xml:space="preserve">) / </w:t>
      </w:r>
      <w:proofErr w:type="spellStart"/>
      <w:r w:rsidR="00FF4540">
        <w:rPr>
          <w:rFonts w:ascii="Times" w:eastAsiaTheme="minorHAnsi" w:hAnsi="Times" w:cs="Times"/>
          <w:sz w:val="24"/>
          <w:szCs w:val="24"/>
          <w:lang w:eastAsia="en-US"/>
        </w:rPr>
        <w:t>Bid</w:t>
      </w:r>
      <w:proofErr w:type="spellEnd"/>
      <w:r w:rsidR="00FF4540">
        <w:rPr>
          <w:rFonts w:ascii="Times" w:eastAsiaTheme="minorHAnsi" w:hAnsi="Times" w:cs="Times"/>
          <w:sz w:val="24"/>
          <w:szCs w:val="24"/>
          <w:lang w:eastAsia="en-US"/>
        </w:rPr>
        <w:t xml:space="preserve"> * Volume24h</w:t>
      </w:r>
    </w:p>
    <w:p w14:paraId="0AF57A7B" w14:textId="7CB9820C" w:rsidR="006F53B7" w:rsidRDefault="006F53B7" w:rsidP="00AC73F7">
      <w:pPr>
        <w:widowControl w:val="0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Volume24h</w:t>
      </w:r>
      <w:r>
        <w:rPr>
          <w:rFonts w:ascii="Times" w:eastAsiaTheme="minorHAnsi" w:hAnsi="Times" w:cs="Times"/>
          <w:sz w:val="24"/>
          <w:szCs w:val="24"/>
          <w:lang w:eastAsia="en-US"/>
        </w:rPr>
        <w:t xml:space="preserve"> по всем рынкам</w:t>
      </w:r>
    </w:p>
    <w:p w14:paraId="15B734F5" w14:textId="6370E2CB" w:rsidR="006F53B7" w:rsidRPr="006F53B7" w:rsidRDefault="00FF4540" w:rsidP="006F53B7">
      <w:pPr>
        <w:widowControl w:val="0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Общий баланс в BTC</w:t>
      </w:r>
    </w:p>
    <w:p w14:paraId="3CD66AC3" w14:textId="53DEBADC" w:rsidR="00314090" w:rsidRPr="00314090" w:rsidRDefault="00314090" w:rsidP="00AC73F7">
      <w:pPr>
        <w:widowControl w:val="0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 xml:space="preserve">Общий баланс в </w:t>
      </w:r>
      <w:r>
        <w:rPr>
          <w:rFonts w:ascii="Times" w:eastAsiaTheme="minorHAnsi" w:hAnsi="Times" w:cs="Times"/>
          <w:sz w:val="24"/>
          <w:szCs w:val="24"/>
          <w:lang w:val="en-US" w:eastAsia="en-US"/>
        </w:rPr>
        <w:t>USD</w:t>
      </w:r>
    </w:p>
    <w:p w14:paraId="7837BED0" w14:textId="559C3E35" w:rsidR="00314090" w:rsidRPr="00314090" w:rsidRDefault="00314090" w:rsidP="00AC73F7">
      <w:pPr>
        <w:widowControl w:val="0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 xml:space="preserve">Общий баланс в </w:t>
      </w:r>
      <w:r>
        <w:rPr>
          <w:rFonts w:ascii="Times" w:eastAsiaTheme="minorHAnsi" w:hAnsi="Times" w:cs="Times"/>
          <w:sz w:val="24"/>
          <w:szCs w:val="24"/>
          <w:lang w:val="en-US" w:eastAsia="en-US"/>
        </w:rPr>
        <w:t>EURO</w:t>
      </w:r>
    </w:p>
    <w:p w14:paraId="5D8BB655" w14:textId="6E04D3E4" w:rsidR="00314090" w:rsidRPr="00314090" w:rsidRDefault="00314090" w:rsidP="00AC73F7">
      <w:pPr>
        <w:widowControl w:val="0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 xml:space="preserve">Курс </w:t>
      </w:r>
      <w:proofErr w:type="spellStart"/>
      <w:r>
        <w:rPr>
          <w:rFonts w:ascii="Times" w:eastAsiaTheme="minorHAnsi" w:hAnsi="Times" w:cs="Times"/>
          <w:sz w:val="24"/>
          <w:szCs w:val="24"/>
          <w:lang w:val="en-US" w:eastAsia="en-US"/>
        </w:rPr>
        <w:t>каждой</w:t>
      </w:r>
      <w:proofErr w:type="spellEnd"/>
      <w:r>
        <w:rPr>
          <w:rFonts w:ascii="Times" w:eastAsiaTheme="minorHAnsi" w:hAnsi="Times" w:cs="Times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" w:eastAsiaTheme="minorHAnsi" w:hAnsi="Times" w:cs="Times"/>
          <w:sz w:val="24"/>
          <w:szCs w:val="24"/>
          <w:lang w:val="en-US" w:eastAsia="en-US"/>
        </w:rPr>
        <w:t>монеты</w:t>
      </w:r>
      <w:proofErr w:type="spellEnd"/>
      <w:r>
        <w:rPr>
          <w:rFonts w:ascii="Times" w:eastAsiaTheme="minorHAnsi" w:hAnsi="Times" w:cs="Times"/>
          <w:sz w:val="24"/>
          <w:szCs w:val="24"/>
          <w:lang w:val="en-US" w:eastAsia="en-US"/>
        </w:rPr>
        <w:t xml:space="preserve"> </w:t>
      </w:r>
      <w:r>
        <w:rPr>
          <w:rFonts w:ascii="Times" w:eastAsiaTheme="minorHAnsi" w:hAnsi="Times" w:cs="Times"/>
          <w:sz w:val="24"/>
          <w:szCs w:val="24"/>
          <w:lang w:eastAsia="en-US"/>
        </w:rPr>
        <w:t>на бирже по отношению</w:t>
      </w:r>
      <w:r>
        <w:rPr>
          <w:rFonts w:ascii="Times" w:eastAsiaTheme="minorHAnsi" w:hAnsi="Times" w:cs="Times"/>
          <w:sz w:val="24"/>
          <w:szCs w:val="24"/>
          <w:lang w:val="en-US" w:eastAsia="en-US"/>
        </w:rPr>
        <w:t>:</w:t>
      </w:r>
    </w:p>
    <w:p w14:paraId="53FF2C31" w14:textId="0C3894D0" w:rsidR="00314090" w:rsidRPr="00314090" w:rsidRDefault="00314090" w:rsidP="00314090">
      <w:pPr>
        <w:widowControl w:val="0"/>
        <w:numPr>
          <w:ilvl w:val="2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val="en-US" w:eastAsia="en-US"/>
        </w:rPr>
        <w:t>BTC</w:t>
      </w:r>
    </w:p>
    <w:p w14:paraId="1F795181" w14:textId="4738A343" w:rsidR="00314090" w:rsidRPr="00314090" w:rsidRDefault="00314090" w:rsidP="00314090">
      <w:pPr>
        <w:widowControl w:val="0"/>
        <w:numPr>
          <w:ilvl w:val="2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val="en-US" w:eastAsia="en-US"/>
        </w:rPr>
        <w:t>ETH</w:t>
      </w:r>
    </w:p>
    <w:p w14:paraId="71B1A5F5" w14:textId="0069DAB2" w:rsidR="00314090" w:rsidRPr="00314090" w:rsidRDefault="00314090" w:rsidP="00314090">
      <w:pPr>
        <w:widowControl w:val="0"/>
        <w:numPr>
          <w:ilvl w:val="2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val="en-US" w:eastAsia="en-US"/>
        </w:rPr>
        <w:t>USD</w:t>
      </w:r>
    </w:p>
    <w:p w14:paraId="62DC1389" w14:textId="31FAA925" w:rsidR="00314090" w:rsidRPr="006F53B7" w:rsidRDefault="00314090" w:rsidP="00314090">
      <w:pPr>
        <w:widowControl w:val="0"/>
        <w:numPr>
          <w:ilvl w:val="2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val="en-US" w:eastAsia="en-US"/>
        </w:rPr>
        <w:lastRenderedPageBreak/>
        <w:t>EURO</w:t>
      </w:r>
    </w:p>
    <w:p w14:paraId="20756659" w14:textId="77777777" w:rsidR="00FF4540" w:rsidRDefault="00FF4540" w:rsidP="00AC73F7">
      <w:pPr>
        <w:widowControl w:val="0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Состояние кошелька по каждой паре</w:t>
      </w:r>
    </w:p>
    <w:p w14:paraId="52E43A46" w14:textId="77777777" w:rsidR="00FF4540" w:rsidRDefault="00FF4540" w:rsidP="00AC73F7">
      <w:pPr>
        <w:widowControl w:val="0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Комиссия площадки на операции с парой</w:t>
      </w:r>
    </w:p>
    <w:p w14:paraId="189C7662" w14:textId="77777777" w:rsidR="00FF4540" w:rsidRDefault="00FF4540" w:rsidP="00AC73F7">
      <w:pPr>
        <w:widowControl w:val="0"/>
        <w:numPr>
          <w:ilvl w:val="2"/>
          <w:numId w:val="1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proofErr w:type="spellStart"/>
      <w:r>
        <w:rPr>
          <w:rFonts w:ascii="Times" w:eastAsiaTheme="minorHAnsi" w:hAnsi="Times" w:cs="Times"/>
          <w:sz w:val="24"/>
          <w:szCs w:val="24"/>
          <w:lang w:eastAsia="en-US"/>
        </w:rPr>
        <w:t>Ask</w:t>
      </w:r>
      <w:proofErr w:type="spellEnd"/>
    </w:p>
    <w:p w14:paraId="4576571B" w14:textId="77777777" w:rsidR="00FF4540" w:rsidRDefault="00FF4540" w:rsidP="00AC73F7">
      <w:pPr>
        <w:widowControl w:val="0"/>
        <w:numPr>
          <w:ilvl w:val="2"/>
          <w:numId w:val="1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proofErr w:type="spellStart"/>
      <w:r>
        <w:rPr>
          <w:rFonts w:ascii="Times" w:eastAsiaTheme="minorHAnsi" w:hAnsi="Times" w:cs="Times"/>
          <w:sz w:val="24"/>
          <w:szCs w:val="24"/>
          <w:lang w:eastAsia="en-US"/>
        </w:rPr>
        <w:t>Bid</w:t>
      </w:r>
      <w:proofErr w:type="spellEnd"/>
    </w:p>
    <w:p w14:paraId="67F887EA" w14:textId="77777777" w:rsidR="00FF4540" w:rsidRDefault="00FF4540" w:rsidP="00AC73F7">
      <w:pPr>
        <w:widowControl w:val="0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Открытые ордера по каждой паре</w:t>
      </w:r>
    </w:p>
    <w:p w14:paraId="4D135300" w14:textId="7B6EB177" w:rsidR="00106AAC" w:rsidRDefault="00106AAC" w:rsidP="00AC73F7">
      <w:pPr>
        <w:widowControl w:val="0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Последние совершенные</w:t>
      </w:r>
      <w:r w:rsidRPr="00106AAC">
        <w:rPr>
          <w:rFonts w:ascii="Times" w:eastAsiaTheme="minorHAnsi" w:hAnsi="Times" w:cs="Times"/>
          <w:b/>
          <w:sz w:val="24"/>
          <w:szCs w:val="24"/>
          <w:lang w:eastAsia="en-US"/>
        </w:rPr>
        <w:t xml:space="preserve"> </w:t>
      </w:r>
      <w:proofErr w:type="spellStart"/>
      <w:r w:rsidRPr="00106AAC">
        <w:rPr>
          <w:rFonts w:ascii="Times" w:eastAsiaTheme="minorHAnsi" w:hAnsi="Times" w:cs="Times"/>
          <w:b/>
          <w:sz w:val="24"/>
          <w:szCs w:val="24"/>
          <w:lang w:eastAsia="en-US"/>
        </w:rPr>
        <w:t>lastDeal</w:t>
      </w:r>
      <w:proofErr w:type="spellEnd"/>
      <w:r>
        <w:rPr>
          <w:rFonts w:ascii="Times" w:eastAsiaTheme="minorHAnsi" w:hAnsi="Times" w:cs="Times"/>
          <w:sz w:val="24"/>
          <w:szCs w:val="24"/>
          <w:lang w:eastAsia="en-US"/>
        </w:rPr>
        <w:t xml:space="preserve"> сделки по каждой паре</w:t>
      </w:r>
    </w:p>
    <w:p w14:paraId="79640F12" w14:textId="609B16AB" w:rsidR="00106AAC" w:rsidRDefault="00106AAC" w:rsidP="00106AAC">
      <w:pPr>
        <w:widowControl w:val="0"/>
        <w:numPr>
          <w:ilvl w:val="2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proofErr w:type="spellStart"/>
      <w:r>
        <w:rPr>
          <w:rFonts w:ascii="Times" w:eastAsiaTheme="minorHAnsi" w:hAnsi="Times" w:cs="Times"/>
          <w:sz w:val="24"/>
          <w:szCs w:val="24"/>
          <w:lang w:eastAsia="en-US"/>
        </w:rPr>
        <w:t>if</w:t>
      </w:r>
      <w:proofErr w:type="spellEnd"/>
      <w:r>
        <w:rPr>
          <w:rFonts w:ascii="Times" w:eastAsiaTheme="minorHAnsi" w:hAnsi="Times" w:cs="Times"/>
          <w:sz w:val="24"/>
          <w:szCs w:val="24"/>
          <w:lang w:eastAsia="en-US"/>
        </w:rPr>
        <w:t xml:space="preserve"> (</w:t>
      </w:r>
      <w:proofErr w:type="spellStart"/>
      <w:r>
        <w:rPr>
          <w:rFonts w:ascii="Times" w:eastAsiaTheme="minorHAnsi" w:hAnsi="Times" w:cs="Times"/>
          <w:sz w:val="24"/>
          <w:szCs w:val="24"/>
          <w:lang w:eastAsia="en-US"/>
        </w:rPr>
        <w:t>lastDeal</w:t>
      </w:r>
      <w:proofErr w:type="spellEnd"/>
      <w:r>
        <w:rPr>
          <w:rFonts w:ascii="Times" w:eastAsiaTheme="minorHAnsi" w:hAnsi="Times" w:cs="Times"/>
          <w:sz w:val="24"/>
          <w:szCs w:val="24"/>
          <w:lang w:eastAsia="en-US"/>
        </w:rPr>
        <w:t xml:space="preserve"> === '</w:t>
      </w:r>
      <w:proofErr w:type="spellStart"/>
      <w:r>
        <w:rPr>
          <w:rFonts w:ascii="Times" w:eastAsiaTheme="minorHAnsi" w:hAnsi="Times" w:cs="Times"/>
          <w:sz w:val="24"/>
          <w:szCs w:val="24"/>
          <w:lang w:eastAsia="en-US"/>
        </w:rPr>
        <w:t>buy</w:t>
      </w:r>
      <w:proofErr w:type="spellEnd"/>
      <w:r>
        <w:rPr>
          <w:rFonts w:ascii="Times" w:eastAsiaTheme="minorHAnsi" w:hAnsi="Times" w:cs="Times"/>
          <w:sz w:val="24"/>
          <w:szCs w:val="24"/>
          <w:lang w:eastAsia="en-US"/>
        </w:rPr>
        <w:t xml:space="preserve">') </w:t>
      </w:r>
    </w:p>
    <w:p w14:paraId="4483056F" w14:textId="5AAAA1B2" w:rsidR="00FF4540" w:rsidRDefault="00FF4540" w:rsidP="00106AAC">
      <w:pPr>
        <w:widowControl w:val="0"/>
        <w:numPr>
          <w:ilvl w:val="3"/>
          <w:numId w:val="1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Цена покупки</w:t>
      </w:r>
      <w:r w:rsidR="00D0562C">
        <w:rPr>
          <w:rFonts w:ascii="Times" w:eastAsiaTheme="minorHAnsi" w:hAnsi="Times" w:cs="Times"/>
          <w:sz w:val="24"/>
          <w:szCs w:val="24"/>
          <w:lang w:eastAsia="en-US"/>
        </w:rPr>
        <w:t xml:space="preserve"> </w:t>
      </w:r>
      <w:proofErr w:type="spellStart"/>
      <w:r w:rsidR="00D0562C" w:rsidRPr="00D0562C">
        <w:rPr>
          <w:rFonts w:ascii="Times" w:eastAsiaTheme="minorHAnsi" w:hAnsi="Times" w:cs="Times"/>
          <w:b/>
          <w:sz w:val="24"/>
          <w:szCs w:val="24"/>
          <w:lang w:eastAsia="en-US"/>
        </w:rPr>
        <w:t>lastBuy</w:t>
      </w:r>
      <w:proofErr w:type="spellEnd"/>
    </w:p>
    <w:p w14:paraId="1345D284" w14:textId="77777777" w:rsidR="00FF4540" w:rsidRDefault="00FF4540" w:rsidP="00106AAC">
      <w:pPr>
        <w:widowControl w:val="0"/>
        <w:numPr>
          <w:ilvl w:val="3"/>
          <w:numId w:val="1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 xml:space="preserve">Текущая цена </w:t>
      </w:r>
      <w:proofErr w:type="spellStart"/>
      <w:r>
        <w:rPr>
          <w:rFonts w:ascii="Times" w:eastAsiaTheme="minorHAnsi" w:hAnsi="Times" w:cs="Times"/>
          <w:sz w:val="24"/>
          <w:szCs w:val="24"/>
          <w:lang w:eastAsia="en-US"/>
        </w:rPr>
        <w:t>Bid</w:t>
      </w:r>
      <w:proofErr w:type="spellEnd"/>
      <w:r>
        <w:rPr>
          <w:rFonts w:ascii="Times" w:eastAsiaTheme="minorHAnsi" w:hAnsi="Times" w:cs="Times"/>
          <w:sz w:val="24"/>
          <w:szCs w:val="24"/>
          <w:lang w:eastAsia="en-US"/>
        </w:rPr>
        <w:t> </w:t>
      </w:r>
    </w:p>
    <w:p w14:paraId="4D2A9FDE" w14:textId="42B217AD" w:rsidR="00106AAC" w:rsidRDefault="00106AAC" w:rsidP="00106AAC">
      <w:pPr>
        <w:widowControl w:val="0"/>
        <w:numPr>
          <w:ilvl w:val="2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proofErr w:type="spellStart"/>
      <w:r>
        <w:rPr>
          <w:rFonts w:ascii="Times" w:eastAsiaTheme="minorHAnsi" w:hAnsi="Times" w:cs="Times"/>
          <w:sz w:val="24"/>
          <w:szCs w:val="24"/>
          <w:lang w:eastAsia="en-US"/>
        </w:rPr>
        <w:t>if</w:t>
      </w:r>
      <w:proofErr w:type="spellEnd"/>
      <w:r>
        <w:rPr>
          <w:rFonts w:ascii="Times" w:eastAsiaTheme="minorHAnsi" w:hAnsi="Times" w:cs="Times"/>
          <w:sz w:val="24"/>
          <w:szCs w:val="24"/>
          <w:lang w:eastAsia="en-US"/>
        </w:rPr>
        <w:t xml:space="preserve"> (</w:t>
      </w:r>
      <w:proofErr w:type="spellStart"/>
      <w:r>
        <w:rPr>
          <w:rFonts w:ascii="Times" w:eastAsiaTheme="minorHAnsi" w:hAnsi="Times" w:cs="Times"/>
          <w:sz w:val="24"/>
          <w:szCs w:val="24"/>
          <w:lang w:eastAsia="en-US"/>
        </w:rPr>
        <w:t>lastDeal</w:t>
      </w:r>
      <w:proofErr w:type="spellEnd"/>
      <w:r>
        <w:rPr>
          <w:rFonts w:ascii="Times" w:eastAsiaTheme="minorHAnsi" w:hAnsi="Times" w:cs="Times"/>
          <w:sz w:val="24"/>
          <w:szCs w:val="24"/>
          <w:lang w:eastAsia="en-US"/>
        </w:rPr>
        <w:t xml:space="preserve"> === '</w:t>
      </w:r>
      <w:proofErr w:type="spellStart"/>
      <w:r>
        <w:rPr>
          <w:rFonts w:ascii="Times" w:eastAsiaTheme="minorHAnsi" w:hAnsi="Times" w:cs="Times"/>
          <w:sz w:val="24"/>
          <w:szCs w:val="24"/>
          <w:lang w:eastAsia="en-US"/>
        </w:rPr>
        <w:t>sell</w:t>
      </w:r>
      <w:proofErr w:type="spellEnd"/>
      <w:r>
        <w:rPr>
          <w:rFonts w:ascii="Times" w:eastAsiaTheme="minorHAnsi" w:hAnsi="Times" w:cs="Times"/>
          <w:sz w:val="24"/>
          <w:szCs w:val="24"/>
          <w:lang w:eastAsia="en-US"/>
        </w:rPr>
        <w:t xml:space="preserve">') </w:t>
      </w:r>
    </w:p>
    <w:p w14:paraId="38C18273" w14:textId="63F26ADB" w:rsidR="00106AAC" w:rsidRDefault="00106AAC" w:rsidP="00106AAC">
      <w:pPr>
        <w:widowControl w:val="0"/>
        <w:numPr>
          <w:ilvl w:val="3"/>
          <w:numId w:val="1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Цена продажи</w:t>
      </w:r>
      <w:r w:rsidR="00D0562C">
        <w:rPr>
          <w:rFonts w:ascii="Times" w:eastAsiaTheme="minorHAnsi" w:hAnsi="Times" w:cs="Times"/>
          <w:sz w:val="24"/>
          <w:szCs w:val="24"/>
          <w:lang w:eastAsia="en-US"/>
        </w:rPr>
        <w:t xml:space="preserve"> </w:t>
      </w:r>
      <w:proofErr w:type="spellStart"/>
      <w:r w:rsidR="00D0562C">
        <w:rPr>
          <w:rFonts w:ascii="Times" w:eastAsiaTheme="minorHAnsi" w:hAnsi="Times" w:cs="Times"/>
          <w:b/>
          <w:sz w:val="24"/>
          <w:szCs w:val="24"/>
          <w:lang w:eastAsia="en-US"/>
        </w:rPr>
        <w:t>lastSell</w:t>
      </w:r>
      <w:proofErr w:type="spellEnd"/>
    </w:p>
    <w:p w14:paraId="3985FF0A" w14:textId="77777777" w:rsidR="00D0562C" w:rsidRDefault="00D0562C" w:rsidP="00D0562C">
      <w:pPr>
        <w:widowControl w:val="0"/>
        <w:numPr>
          <w:ilvl w:val="3"/>
          <w:numId w:val="1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Цена подходящая для продажи с учетом комиссии и желаемого заработка (2 - 5 % по дефолту). С возможности устанавливать желаемый заработок из веб-интерфейса</w:t>
      </w:r>
    </w:p>
    <w:p w14:paraId="6D67932C" w14:textId="2714BE91" w:rsidR="00D0562C" w:rsidRPr="00D0562C" w:rsidRDefault="00D0562C" w:rsidP="00D0562C">
      <w:pPr>
        <w:widowControl w:val="0"/>
        <w:numPr>
          <w:ilvl w:val="3"/>
          <w:numId w:val="1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 xml:space="preserve">Текущая цена </w:t>
      </w:r>
      <w:r>
        <w:rPr>
          <w:rFonts w:ascii="Times" w:eastAsiaTheme="minorHAnsi" w:hAnsi="Times" w:cs="Times"/>
          <w:sz w:val="24"/>
          <w:szCs w:val="24"/>
          <w:lang w:val="en-US" w:eastAsia="en-US"/>
        </w:rPr>
        <w:t>Ask</w:t>
      </w:r>
    </w:p>
    <w:p w14:paraId="18BAC978" w14:textId="492692FF" w:rsidR="00106AAC" w:rsidRPr="00106AAC" w:rsidRDefault="007E2987" w:rsidP="00106AAC">
      <w:pPr>
        <w:widowControl w:val="0"/>
        <w:numPr>
          <w:ilvl w:val="1"/>
          <w:numId w:val="1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Принудительное закрытие</w:t>
      </w:r>
      <w:r w:rsidR="00106AAC">
        <w:rPr>
          <w:rFonts w:ascii="Times" w:eastAsiaTheme="minorHAnsi" w:hAnsi="Times" w:cs="Times"/>
          <w:sz w:val="24"/>
          <w:szCs w:val="24"/>
          <w:lang w:eastAsia="en-US"/>
        </w:rPr>
        <w:t xml:space="preserve"> открытого ордера</w:t>
      </w:r>
    </w:p>
    <w:p w14:paraId="78A9BB16" w14:textId="77777777" w:rsidR="00FF4540" w:rsidRDefault="00FF4540" w:rsidP="00AC73F7">
      <w:pPr>
        <w:widowControl w:val="0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Рентабельность последней операции с парой</w:t>
      </w:r>
    </w:p>
    <w:p w14:paraId="227B307B" w14:textId="77777777" w:rsidR="00FF4540" w:rsidRDefault="00FF4540" w:rsidP="00AC73F7">
      <w:pPr>
        <w:widowControl w:val="0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Рентабельность за период</w:t>
      </w:r>
    </w:p>
    <w:p w14:paraId="6AFFB154" w14:textId="77777777" w:rsidR="00FF4540" w:rsidRDefault="00FF4540" w:rsidP="00AC73F7">
      <w:pPr>
        <w:widowControl w:val="0"/>
        <w:numPr>
          <w:ilvl w:val="2"/>
          <w:numId w:val="1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Год</w:t>
      </w:r>
    </w:p>
    <w:p w14:paraId="6E42CAC4" w14:textId="77777777" w:rsidR="00FF4540" w:rsidRDefault="00FF4540" w:rsidP="00AC73F7">
      <w:pPr>
        <w:widowControl w:val="0"/>
        <w:numPr>
          <w:ilvl w:val="2"/>
          <w:numId w:val="1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Месяц</w:t>
      </w:r>
    </w:p>
    <w:p w14:paraId="1369A6BC" w14:textId="77777777" w:rsidR="00FF4540" w:rsidRDefault="00FF4540" w:rsidP="00AC73F7">
      <w:pPr>
        <w:widowControl w:val="0"/>
        <w:numPr>
          <w:ilvl w:val="2"/>
          <w:numId w:val="1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День</w:t>
      </w:r>
    </w:p>
    <w:p w14:paraId="572E3291" w14:textId="77777777" w:rsidR="00FF4540" w:rsidRDefault="00FF4540" w:rsidP="00AC73F7">
      <w:pPr>
        <w:widowControl w:val="0"/>
        <w:numPr>
          <w:ilvl w:val="2"/>
          <w:numId w:val="1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12 часов</w:t>
      </w:r>
    </w:p>
    <w:p w14:paraId="2256CE54" w14:textId="77777777" w:rsidR="00FF4540" w:rsidRDefault="00FF4540" w:rsidP="00AC73F7">
      <w:pPr>
        <w:widowControl w:val="0"/>
        <w:numPr>
          <w:ilvl w:val="2"/>
          <w:numId w:val="1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6 часов</w:t>
      </w:r>
    </w:p>
    <w:p w14:paraId="77362456" w14:textId="77777777" w:rsidR="00FF4540" w:rsidRDefault="00FF4540" w:rsidP="00AC73F7">
      <w:pPr>
        <w:widowControl w:val="0"/>
        <w:numPr>
          <w:ilvl w:val="2"/>
          <w:numId w:val="1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1 час</w:t>
      </w:r>
    </w:p>
    <w:p w14:paraId="731CDD71" w14:textId="77777777" w:rsidR="00FF4540" w:rsidRDefault="00FF4540" w:rsidP="00AC73F7">
      <w:pPr>
        <w:widowControl w:val="0"/>
        <w:numPr>
          <w:ilvl w:val="2"/>
          <w:numId w:val="1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30 мин</w:t>
      </w:r>
    </w:p>
    <w:p w14:paraId="35682EF7" w14:textId="77777777" w:rsidR="00FF4540" w:rsidRDefault="00FF4540" w:rsidP="00AC73F7">
      <w:pPr>
        <w:widowControl w:val="0"/>
        <w:numPr>
          <w:ilvl w:val="2"/>
          <w:numId w:val="15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Выбрать период</w:t>
      </w:r>
    </w:p>
    <w:p w14:paraId="015B6B0D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2B26711F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7CCE69DB" w14:textId="27C80E3E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sz w:val="24"/>
          <w:szCs w:val="24"/>
          <w:lang w:eastAsia="en-US"/>
        </w:rPr>
        <w:t>От Заказчика</w:t>
      </w:r>
      <w:r>
        <w:rPr>
          <w:rFonts w:ascii="Times" w:eastAsiaTheme="minorHAnsi" w:hAnsi="Times" w:cs="Times"/>
          <w:sz w:val="24"/>
          <w:szCs w:val="24"/>
          <w:lang w:eastAsia="en-US"/>
        </w:rPr>
        <w:tab/>
      </w:r>
      <w:r>
        <w:rPr>
          <w:rFonts w:ascii="Times" w:eastAsiaTheme="minorHAnsi" w:hAnsi="Times" w:cs="Times"/>
          <w:sz w:val="24"/>
          <w:szCs w:val="24"/>
          <w:lang w:eastAsia="en-US"/>
        </w:rPr>
        <w:tab/>
      </w:r>
      <w:r>
        <w:rPr>
          <w:rFonts w:ascii="Times" w:eastAsiaTheme="minorHAnsi" w:hAnsi="Times" w:cs="Times"/>
          <w:sz w:val="24"/>
          <w:szCs w:val="24"/>
          <w:lang w:eastAsia="en-US"/>
        </w:rPr>
        <w:tab/>
      </w:r>
      <w:r>
        <w:rPr>
          <w:rFonts w:ascii="Times" w:eastAsiaTheme="minorHAnsi" w:hAnsi="Times" w:cs="Times"/>
          <w:sz w:val="24"/>
          <w:szCs w:val="24"/>
          <w:lang w:eastAsia="en-US"/>
        </w:rPr>
        <w:tab/>
      </w:r>
      <w:r>
        <w:rPr>
          <w:rFonts w:ascii="Times" w:eastAsiaTheme="minorHAnsi" w:hAnsi="Times" w:cs="Times"/>
          <w:sz w:val="24"/>
          <w:szCs w:val="24"/>
          <w:lang w:eastAsia="en-US"/>
        </w:rPr>
        <w:tab/>
      </w:r>
      <w:r>
        <w:rPr>
          <w:rFonts w:ascii="Times" w:eastAsiaTheme="minorHAnsi" w:hAnsi="Times" w:cs="Times"/>
          <w:sz w:val="24"/>
          <w:szCs w:val="24"/>
          <w:lang w:eastAsia="en-US"/>
        </w:rPr>
        <w:tab/>
      </w:r>
      <w:r>
        <w:rPr>
          <w:rFonts w:ascii="Times" w:eastAsiaTheme="minorHAnsi" w:hAnsi="Times" w:cs="Times"/>
          <w:sz w:val="24"/>
          <w:szCs w:val="24"/>
          <w:lang w:eastAsia="en-US"/>
        </w:rPr>
        <w:tab/>
      </w:r>
      <w:r>
        <w:rPr>
          <w:rFonts w:ascii="Times" w:eastAsiaTheme="minorHAnsi" w:hAnsi="Times" w:cs="Times"/>
          <w:sz w:val="24"/>
          <w:szCs w:val="24"/>
          <w:lang w:eastAsia="en-US"/>
        </w:rPr>
        <w:tab/>
      </w:r>
      <w:r>
        <w:rPr>
          <w:rFonts w:ascii="Times" w:eastAsiaTheme="minorHAnsi" w:hAnsi="Times" w:cs="Times"/>
          <w:sz w:val="24"/>
          <w:szCs w:val="24"/>
          <w:lang w:eastAsia="en-US"/>
        </w:rPr>
        <w:tab/>
        <w:t>От Исполнителя</w:t>
      </w:r>
    </w:p>
    <w:p w14:paraId="30B5CF3C" w14:textId="12EB13D9" w:rsidR="002E3DFA" w:rsidRDefault="002E3DFA" w:rsidP="002E3DFA">
      <w:pPr>
        <w:pStyle w:val="a5"/>
        <w:rPr>
          <w:lang w:val="en-US"/>
        </w:rPr>
      </w:pPr>
      <w:r>
        <w:t xml:space="preserve">ООО </w:t>
      </w:r>
      <w:r>
        <w:rPr>
          <w:lang w:val="en-US"/>
        </w:rPr>
        <w:t>“</w:t>
      </w:r>
      <w:proofErr w:type="spellStart"/>
      <w:r>
        <w:t>Инсперио</w:t>
      </w:r>
      <w:proofErr w:type="spellEnd"/>
      <w:r>
        <w:t>+</w:t>
      </w:r>
      <w:r>
        <w:rPr>
          <w:lang w:val="en-US"/>
        </w:rPr>
        <w:t xml:space="preserve">” </w:t>
      </w:r>
      <w:r>
        <w:rPr>
          <w:lang w:val="en-US"/>
        </w:rPr>
        <w:tab/>
      </w:r>
      <w:r>
        <w:rPr>
          <w:lang w:val="en-US"/>
        </w:rPr>
        <w:tab/>
        <w:t xml:space="preserve">ООО ” ” </w:t>
      </w:r>
      <w:r>
        <w:rPr>
          <w:lang w:val="en-US"/>
        </w:rPr>
        <w:br/>
      </w:r>
      <w:proofErr w:type="spellStart"/>
      <w:r>
        <w:rPr>
          <w:lang w:val="en-US"/>
        </w:rPr>
        <w:t>Директор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t>Генеральный директор</w:t>
      </w:r>
      <w:bookmarkStart w:id="0" w:name="_GoBack"/>
      <w:bookmarkEnd w:id="0"/>
    </w:p>
    <w:p w14:paraId="1826B12F" w14:textId="77777777" w:rsidR="002E3DFA" w:rsidRDefault="002E3DFA" w:rsidP="002E3DFA">
      <w:pPr>
        <w:pStyle w:val="a5"/>
        <w:rPr>
          <w:lang w:val="en-US"/>
        </w:rPr>
      </w:pPr>
    </w:p>
    <w:p w14:paraId="6F56108D" w14:textId="55B2D185" w:rsidR="002E3DFA" w:rsidRDefault="002E3DFA" w:rsidP="002E3DFA">
      <w:pPr>
        <w:pStyle w:val="a5"/>
      </w:pPr>
      <w:r>
        <w:rPr>
          <w:lang w:val="en-US"/>
        </w:rPr>
        <w:t>____________/Е.</w:t>
      </w:r>
      <w:r>
        <w:t>Б</w:t>
      </w:r>
      <w:r>
        <w:rPr>
          <w:lang w:val="en-US"/>
        </w:rPr>
        <w:t>.</w:t>
      </w:r>
      <w:proofErr w:type="spellStart"/>
      <w:r>
        <w:t>Ладыженский</w:t>
      </w:r>
      <w:proofErr w:type="spellEnd"/>
      <w:r>
        <w:rPr>
          <w:lang w:val="en-US"/>
        </w:rPr>
        <w:t>/</w:t>
      </w:r>
      <w:r>
        <w:rPr>
          <w:lang w:val="en-US"/>
        </w:rPr>
        <w:tab/>
      </w:r>
      <w:r>
        <w:rPr>
          <w:lang w:val="en-US"/>
        </w:rPr>
        <w:tab/>
      </w:r>
      <w:r>
        <w:t>_________</w:t>
      </w:r>
      <w:r>
        <w:rPr>
          <w:lang w:val="en-US"/>
        </w:rPr>
        <w:t>/А.</w:t>
      </w:r>
      <w:r>
        <w:t>Сенкевич/</w:t>
      </w:r>
    </w:p>
    <w:p w14:paraId="15BFF9B9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00DBF385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1119E978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2A1E6442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6AF8F7C7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6C466D89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64E51A14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44264E1A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0C8F1750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687DFFB3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44C7533D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2DD12381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4B4BC542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34DB5410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5D34B08B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4965B051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5D29FBE0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2EB0A228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4949B3F2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2B891578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45096C2B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158783B7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0AD4D202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218957FE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2D0166C5" w14:textId="72EB691E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" w:eastAsiaTheme="minorHAnsi" w:hAnsi="Times" w:cs="Times"/>
          <w:noProof/>
          <w:sz w:val="24"/>
          <w:szCs w:val="24"/>
        </w:rPr>
        <w:drawing>
          <wp:inline distT="0" distB="0" distL="0" distR="0" wp14:anchorId="4C2C9291" wp14:editId="3B5431C8">
            <wp:extent cx="5936615" cy="7055485"/>
            <wp:effectExtent l="0" t="0" r="6985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gorit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05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4F96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3789F3ED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425F9B0C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68CBEDEE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7273A3BE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595D9985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76D779ED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436D678B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572A0F72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039F5AFD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137255D5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24538F84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34B58B34" w14:textId="77777777" w:rsidR="002E3DFA" w:rsidRDefault="002E3DFA" w:rsidP="002E3DF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1224"/>
        <w:rPr>
          <w:rFonts w:ascii="Times" w:eastAsiaTheme="minorHAnsi" w:hAnsi="Times" w:cs="Times"/>
          <w:sz w:val="24"/>
          <w:szCs w:val="24"/>
          <w:lang w:eastAsia="en-US"/>
        </w:rPr>
      </w:pPr>
    </w:p>
    <w:p w14:paraId="67FEA937" w14:textId="547DA337" w:rsidR="0096054D" w:rsidRPr="007E2987" w:rsidRDefault="0096054D" w:rsidP="002E3DFA">
      <w:pPr>
        <w:pStyle w:val="a7"/>
        <w:ind w:left="0"/>
        <w:rPr>
          <w:b/>
        </w:rPr>
      </w:pPr>
    </w:p>
    <w:sectPr w:rsidR="0096054D" w:rsidRPr="007E2987" w:rsidSect="00980A81">
      <w:headerReference w:type="default" r:id="rId11"/>
      <w:footerReference w:type="default" r:id="rId12"/>
      <w:pgSz w:w="11900" w:h="16840"/>
      <w:pgMar w:top="1418" w:right="850" w:bottom="1134" w:left="1701" w:header="7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FDF807" w14:textId="77777777" w:rsidR="00FF2B18" w:rsidRDefault="00FF2B18" w:rsidP="0096054D">
      <w:r>
        <w:separator/>
      </w:r>
    </w:p>
  </w:endnote>
  <w:endnote w:type="continuationSeparator" w:id="0">
    <w:p w14:paraId="56BD758E" w14:textId="77777777" w:rsidR="00FF2B18" w:rsidRDefault="00FF2B18" w:rsidP="00960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B5B60" w14:textId="3414144C" w:rsidR="002E3DFA" w:rsidRDefault="002E3DFA">
    <w:pPr>
      <w:pStyle w:val="a5"/>
    </w:pPr>
    <w:r>
      <w:t xml:space="preserve">ООО </w:t>
    </w:r>
    <w:r>
      <w:rPr>
        <w:lang w:val="en-US"/>
      </w:rPr>
      <w:t>“</w:t>
    </w:r>
    <w:proofErr w:type="spellStart"/>
    <w:r>
      <w:t>Инсперио</w:t>
    </w:r>
    <w:proofErr w:type="spellEnd"/>
    <w:r>
      <w:t>+</w:t>
    </w:r>
    <w:r>
      <w:rPr>
        <w:lang w:val="en-US"/>
      </w:rPr>
      <w:t xml:space="preserve">” </w:t>
    </w:r>
    <w:r>
      <w:rPr>
        <w:lang w:val="en-US"/>
      </w:rPr>
      <w:tab/>
    </w:r>
    <w:r>
      <w:rPr>
        <w:lang w:val="en-US"/>
      </w:rPr>
      <w:tab/>
      <w:t xml:space="preserve">ООО ” ” </w:t>
    </w:r>
    <w:r>
      <w:rPr>
        <w:lang w:val="en-US"/>
      </w:rPr>
      <w:br/>
    </w:r>
    <w:proofErr w:type="spellStart"/>
    <w:r>
      <w:rPr>
        <w:lang w:val="en-US"/>
      </w:rPr>
      <w:t>Директор</w:t>
    </w:r>
    <w:proofErr w:type="spellEnd"/>
    <w:r>
      <w:rPr>
        <w:lang w:val="en-US"/>
      </w:rPr>
      <w:t xml:space="preserve"> ____________/Е.</w:t>
    </w:r>
    <w:r>
      <w:t>Б</w:t>
    </w:r>
    <w:r>
      <w:rPr>
        <w:lang w:val="en-US"/>
      </w:rPr>
      <w:t>.</w:t>
    </w:r>
    <w:proofErr w:type="spellStart"/>
    <w:r>
      <w:t>Ладыженский</w:t>
    </w:r>
    <w:proofErr w:type="spellEnd"/>
    <w:r>
      <w:rPr>
        <w:lang w:val="en-US"/>
      </w:rPr>
      <w:t>/</w:t>
    </w:r>
    <w:r>
      <w:rPr>
        <w:lang w:val="en-US"/>
      </w:rPr>
      <w:tab/>
    </w:r>
    <w:r>
      <w:rPr>
        <w:lang w:val="en-US"/>
      </w:rPr>
      <w:tab/>
    </w:r>
    <w:r>
      <w:t>Генеральный директор_________</w:t>
    </w:r>
    <w:r>
      <w:rPr>
        <w:lang w:val="en-US"/>
      </w:rPr>
      <w:t>/А.</w:t>
    </w:r>
    <w:r>
      <w:t>Сенкевич/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A36AF" w14:textId="77777777" w:rsidR="00FF2B18" w:rsidRDefault="00FF2B18" w:rsidP="0096054D">
      <w:r>
        <w:separator/>
      </w:r>
    </w:p>
  </w:footnote>
  <w:footnote w:type="continuationSeparator" w:id="0">
    <w:p w14:paraId="1AA67CB7" w14:textId="77777777" w:rsidR="00FF2B18" w:rsidRDefault="00FF2B18" w:rsidP="009605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30212" w14:textId="77777777" w:rsidR="0096054D" w:rsidRDefault="0096054D" w:rsidP="0096054D">
    <w:pPr>
      <w:pStyle w:val="a3"/>
      <w:ind w:left="-1134"/>
    </w:pPr>
    <w:r>
      <w:rPr>
        <w:noProof/>
      </w:rPr>
      <w:drawing>
        <wp:inline distT="0" distB="0" distL="0" distR="0" wp14:anchorId="11741C6D" wp14:editId="2E734436">
          <wp:extent cx="796502" cy="389593"/>
          <wp:effectExtent l="0" t="0" r="0" b="0"/>
          <wp:docPr id="3" name="Изображение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Fu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6960" cy="404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0000012F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28A08FD"/>
    <w:multiLevelType w:val="hybridMultilevel"/>
    <w:tmpl w:val="480A01C4"/>
    <w:lvl w:ilvl="0" w:tplc="ABFEBCB0">
      <w:numFmt w:val="bullet"/>
      <w:lvlText w:val=""/>
      <w:lvlJc w:val="left"/>
      <w:pPr>
        <w:ind w:left="1152" w:hanging="360"/>
      </w:pPr>
      <w:rPr>
        <w:rFonts w:ascii="Symbol" w:eastAsiaTheme="minorHAnsi" w:hAnsi="Symbol" w:cs="Times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29073ACE"/>
    <w:multiLevelType w:val="hybridMultilevel"/>
    <w:tmpl w:val="9312A3B2"/>
    <w:lvl w:ilvl="0" w:tplc="E45C443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EF765C"/>
    <w:multiLevelType w:val="hybridMultilevel"/>
    <w:tmpl w:val="EC4E0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5C443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D3543A"/>
    <w:multiLevelType w:val="hybridMultilevel"/>
    <w:tmpl w:val="0F046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5C443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5F3F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E877F54"/>
    <w:multiLevelType w:val="hybridMultilevel"/>
    <w:tmpl w:val="F9D87860"/>
    <w:lvl w:ilvl="0" w:tplc="DA4E79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45C443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13049B"/>
    <w:multiLevelType w:val="hybridMultilevel"/>
    <w:tmpl w:val="A39E823A"/>
    <w:lvl w:ilvl="0" w:tplc="4392A2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2F1C27"/>
    <w:multiLevelType w:val="hybridMultilevel"/>
    <w:tmpl w:val="92BCBDEA"/>
    <w:lvl w:ilvl="0" w:tplc="DA4E79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45C443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D13808"/>
    <w:multiLevelType w:val="hybridMultilevel"/>
    <w:tmpl w:val="A8266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5C443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E45C4432">
      <w:start w:val="1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014C7B"/>
    <w:multiLevelType w:val="hybridMultilevel"/>
    <w:tmpl w:val="A6F8F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2C54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9016D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13"/>
  </w:num>
  <w:num w:numId="13">
    <w:abstractNumId w:val="14"/>
  </w:num>
  <w:num w:numId="14">
    <w:abstractNumId w:val="8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4D"/>
    <w:rsid w:val="000938E7"/>
    <w:rsid w:val="00106AAC"/>
    <w:rsid w:val="0016689E"/>
    <w:rsid w:val="00190C64"/>
    <w:rsid w:val="0019324E"/>
    <w:rsid w:val="00197102"/>
    <w:rsid w:val="001C3917"/>
    <w:rsid w:val="002725F1"/>
    <w:rsid w:val="002A3B3B"/>
    <w:rsid w:val="002B0BC1"/>
    <w:rsid w:val="002E3DFA"/>
    <w:rsid w:val="00314090"/>
    <w:rsid w:val="00324D26"/>
    <w:rsid w:val="003C5FC6"/>
    <w:rsid w:val="004B7E0F"/>
    <w:rsid w:val="00513420"/>
    <w:rsid w:val="00536E99"/>
    <w:rsid w:val="005717FD"/>
    <w:rsid w:val="005C06E9"/>
    <w:rsid w:val="00634F7A"/>
    <w:rsid w:val="00673B91"/>
    <w:rsid w:val="00676247"/>
    <w:rsid w:val="006B5E05"/>
    <w:rsid w:val="006F53B7"/>
    <w:rsid w:val="00712528"/>
    <w:rsid w:val="007820AE"/>
    <w:rsid w:val="007A58D2"/>
    <w:rsid w:val="007E2987"/>
    <w:rsid w:val="0080681F"/>
    <w:rsid w:val="00852B04"/>
    <w:rsid w:val="0096054D"/>
    <w:rsid w:val="00980A81"/>
    <w:rsid w:val="009A4223"/>
    <w:rsid w:val="00A21DE3"/>
    <w:rsid w:val="00A84802"/>
    <w:rsid w:val="00A858B3"/>
    <w:rsid w:val="00AB6945"/>
    <w:rsid w:val="00AC73F7"/>
    <w:rsid w:val="00AF167F"/>
    <w:rsid w:val="00AF4C2F"/>
    <w:rsid w:val="00B1071C"/>
    <w:rsid w:val="00B967A1"/>
    <w:rsid w:val="00BF376A"/>
    <w:rsid w:val="00C03BCE"/>
    <w:rsid w:val="00C55738"/>
    <w:rsid w:val="00CC2D6A"/>
    <w:rsid w:val="00CD638F"/>
    <w:rsid w:val="00CE6483"/>
    <w:rsid w:val="00D0562C"/>
    <w:rsid w:val="00D36036"/>
    <w:rsid w:val="00D50220"/>
    <w:rsid w:val="00DD0D76"/>
    <w:rsid w:val="00DF6ED0"/>
    <w:rsid w:val="00E267FE"/>
    <w:rsid w:val="00E45871"/>
    <w:rsid w:val="00E81AF3"/>
    <w:rsid w:val="00E906C1"/>
    <w:rsid w:val="00E97733"/>
    <w:rsid w:val="00EB5A28"/>
    <w:rsid w:val="00EB7957"/>
    <w:rsid w:val="00ED5A6B"/>
    <w:rsid w:val="00F40069"/>
    <w:rsid w:val="00F51ECC"/>
    <w:rsid w:val="00F67A2D"/>
    <w:rsid w:val="00F850A9"/>
    <w:rsid w:val="00FC431C"/>
    <w:rsid w:val="00FF2B18"/>
    <w:rsid w:val="00FF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C9C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54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6054D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6054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6054D"/>
    <w:rPr>
      <w:rFonts w:eastAsia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96054D"/>
    <w:pPr>
      <w:ind w:left="720"/>
      <w:contextualSpacing/>
    </w:pPr>
  </w:style>
  <w:style w:type="paragraph" w:customStyle="1" w:styleId="gmail-msolistparagraph">
    <w:name w:val="gmail-msolistparagraph"/>
    <w:basedOn w:val="a"/>
    <w:rsid w:val="007820AE"/>
    <w:pPr>
      <w:spacing w:before="100" w:beforeAutospacing="1" w:after="100" w:afterAutospacing="1"/>
    </w:pPr>
    <w:rPr>
      <w:rFonts w:eastAsiaTheme="minorHAnsi"/>
      <w:b/>
      <w:sz w:val="24"/>
      <w:szCs w:val="24"/>
    </w:rPr>
  </w:style>
  <w:style w:type="character" w:customStyle="1" w:styleId="apple-converted-space">
    <w:name w:val="apple-converted-space"/>
    <w:basedOn w:val="a0"/>
    <w:rsid w:val="007820AE"/>
  </w:style>
  <w:style w:type="paragraph" w:styleId="a8">
    <w:name w:val="Balloon Text"/>
    <w:basedOn w:val="a"/>
    <w:link w:val="a9"/>
    <w:uiPriority w:val="99"/>
    <w:semiHidden/>
    <w:unhideWhenUsed/>
    <w:rsid w:val="0051342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13420"/>
    <w:rPr>
      <w:rFonts w:ascii="Segoe UI" w:eastAsia="Times New Roman" w:hAnsi="Segoe UI" w:cs="Segoe UI"/>
      <w:sz w:val="18"/>
      <w:szCs w:val="18"/>
      <w:lang w:eastAsia="ru-RU"/>
    </w:rPr>
  </w:style>
  <w:style w:type="table" w:styleId="aa">
    <w:name w:val="Table Grid"/>
    <w:basedOn w:val="a1"/>
    <w:uiPriority w:val="39"/>
    <w:rsid w:val="00852B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bitfinex.com/" TargetMode="External"/><Relationship Id="rId8" Type="http://schemas.openxmlformats.org/officeDocument/2006/relationships/hyperlink" Target="https://www.binance.com/" TargetMode="External"/><Relationship Id="rId9" Type="http://schemas.openxmlformats.org/officeDocument/2006/relationships/hyperlink" Target="https://bittrex.com/" TargetMode="Externa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555</Words>
  <Characters>3165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cp:lastPrinted>2017-11-16T15:52:00Z</cp:lastPrinted>
  <dcterms:created xsi:type="dcterms:W3CDTF">2017-12-20T14:35:00Z</dcterms:created>
  <dcterms:modified xsi:type="dcterms:W3CDTF">2017-12-24T10:23:00Z</dcterms:modified>
</cp:coreProperties>
</file>